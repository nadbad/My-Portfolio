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53"/>
          <w:szCs w:val="53"/>
        </w:rPr>
        <w:jc w:val="left"/>
        <w:spacing w:before="22"/>
        <w:ind w:left="102"/>
      </w:pPr>
      <w:r>
        <w:rPr>
          <w:rFonts w:cs="Times New Roman" w:hAnsi="Times New Roman" w:eastAsia="Times New Roman" w:ascii="Times New Roman"/>
          <w:b/>
          <w:sz w:val="53"/>
          <w:szCs w:val="53"/>
        </w:rPr>
        <w:t>NADEEM ALHASSAN</w:t>
      </w:r>
      <w:r>
        <w:rPr>
          <w:rFonts w:cs="Times New Roman" w:hAnsi="Times New Roman" w:eastAsia="Times New Roman" w:ascii="Times New Roman"/>
          <w:sz w:val="53"/>
          <w:szCs w:val="53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left"/>
        <w:spacing w:before="35"/>
        <w:ind w:left="102"/>
      </w:pPr>
      <w:r>
        <w:rPr>
          <w:rFonts w:cs="Times New Roman" w:hAnsi="Times New Roman" w:eastAsia="Times New Roman" w:ascii="Times New Roman"/>
          <w:b/>
          <w:color w:val="008BFF"/>
          <w:w w:val="102"/>
          <w:sz w:val="27"/>
          <w:szCs w:val="27"/>
        </w:rPr>
        <w:t>Front-End</w:t>
      </w:r>
      <w:r>
        <w:rPr>
          <w:rFonts w:cs="Times New Roman" w:hAnsi="Times New Roman" w:eastAsia="Times New Roman" w:ascii="Times New Roman"/>
          <w:b/>
          <w:color w:val="008BFF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b/>
          <w:color w:val="008BFF"/>
          <w:w w:val="102"/>
          <w:sz w:val="27"/>
          <w:szCs w:val="27"/>
        </w:rPr>
        <w:t>Developer</w:t>
      </w:r>
      <w:r>
        <w:rPr>
          <w:rFonts w:cs="Times New Roman" w:hAnsi="Times New Roman" w:eastAsia="Times New Roman" w:ascii="Times New Roman"/>
          <w:color w:val="000000"/>
          <w:w w:val="100"/>
          <w:sz w:val="27"/>
          <w:szCs w:val="27"/>
        </w:rPr>
      </w:r>
    </w:p>
    <w:p>
      <w:pPr>
        <w:rPr>
          <w:sz w:val="20"/>
          <w:szCs w:val="20"/>
        </w:rPr>
        <w:jc w:val="left"/>
        <w:spacing w:before="16" w:lineRule="exact" w:line="200"/>
        <w:sectPr>
          <w:type w:val="continuous"/>
          <w:pgSz w:w="11900" w:h="16840"/>
          <w:pgMar w:top="920" w:bottom="0" w:left="860" w:right="780"/>
        </w:sectPr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15"/>
          <w:szCs w:val="15"/>
        </w:rPr>
        <w:jc w:val="left"/>
        <w:spacing w:before="57" w:lineRule="exact" w:line="160"/>
        <w:ind w:left="102" w:right="-45"/>
      </w:pPr>
      <w:r>
        <w:pict>
          <v:group style="position:absolute;margin-left:376.533pt;margin-top:107.316pt;width:9.175pt;height:9.174pt;mso-position-horizontal-relative:page;mso-position-vertical-relative:page;z-index:-520" coordorigin="7531,2146" coordsize="184,183">
            <v:shape style="position:absolute;left:7531;top:2146;width:184;height:183" coordorigin="7531,2146" coordsize="184,183" path="m7714,2238l7711,2215,7703,2195,7691,2177,7675,2163,7655,2152,7634,2147,7622,2146,7600,2149,7579,2157,7561,2170,7547,2186,7537,2205,7531,2227,7531,2238,7533,2261,7541,2281,7554,2299,7570,2313,7589,2324,7611,2329,7622,2330,7645,2327,7666,2319,7683,2307,7698,2290,7708,2271,7713,2249,7714,2238xe" filled="t" fillcolor="#FFFFFF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008BFF"/>
          <w:w w:val="101"/>
          <w:position w:val="-2"/>
          <w:sz w:val="15"/>
          <w:szCs w:val="15"/>
        </w:rPr>
        <w:t>_</w:t>
      </w:r>
      <w:r>
        <w:rPr>
          <w:rFonts w:cs="Times New Roman" w:hAnsi="Times New Roman" w:eastAsia="Times New Roman" w:ascii="Times New Roman"/>
          <w:color w:val="008BFF"/>
          <w:w w:val="100"/>
          <w:position w:val="-2"/>
          <w:sz w:val="15"/>
          <w:szCs w:val="15"/>
        </w:rPr>
        <w:t>  </w:t>
      </w:r>
      <w:r>
        <w:rPr>
          <w:rFonts w:cs="Cambria" w:hAnsi="Cambria" w:eastAsia="Cambria" w:ascii="Cambria"/>
          <w:b/>
          <w:color w:val="384346"/>
          <w:w w:val="101"/>
          <w:position w:val="0"/>
          <w:sz w:val="15"/>
          <w:szCs w:val="15"/>
        </w:rPr>
        <w:t>Nadeem.develops@gmail.com</w:t>
      </w:r>
      <w:r>
        <w:rPr>
          <w:rFonts w:cs="Cambria" w:hAnsi="Cambria" w:eastAsia="Cambria" w:ascii="Cambria"/>
          <w:color w:val="000000"/>
          <w:w w:val="100"/>
          <w:position w:val="0"/>
          <w:sz w:val="15"/>
          <w:szCs w:val="15"/>
        </w:rPr>
      </w:r>
    </w:p>
    <w:p>
      <w:pPr>
        <w:rPr>
          <w:rFonts w:cs="Cambria" w:hAnsi="Cambria" w:eastAsia="Cambria" w:ascii="Cambria"/>
          <w:sz w:val="15"/>
          <w:szCs w:val="15"/>
        </w:rPr>
        <w:jc w:val="left"/>
        <w:spacing w:before="57" w:lineRule="exact" w:line="160"/>
        <w:ind w:right="-45"/>
      </w:pPr>
      <w:r>
        <w:br w:type="column"/>
      </w:r>
      <w:r>
        <w:rPr>
          <w:rFonts w:cs="Times New Roman" w:hAnsi="Times New Roman" w:eastAsia="Times New Roman" w:ascii="Times New Roman"/>
          <w:color w:val="008BFF"/>
          <w:w w:val="101"/>
          <w:position w:val="-2"/>
          <w:sz w:val="15"/>
          <w:szCs w:val="15"/>
        </w:rPr>
        <w:t>&gt;</w:t>
      </w:r>
      <w:r>
        <w:rPr>
          <w:rFonts w:cs="Times New Roman" w:hAnsi="Times New Roman" w:eastAsia="Times New Roman" w:ascii="Times New Roman"/>
          <w:color w:val="008BFF"/>
          <w:w w:val="100"/>
          <w:position w:val="-2"/>
          <w:sz w:val="15"/>
          <w:szCs w:val="15"/>
        </w:rPr>
        <w:t>  </w:t>
      </w:r>
      <w:r>
        <w:rPr>
          <w:rFonts w:cs="Cambria" w:hAnsi="Cambria" w:eastAsia="Cambria" w:ascii="Cambria"/>
          <w:b/>
          <w:color w:val="384346"/>
          <w:w w:val="101"/>
          <w:position w:val="0"/>
          <w:sz w:val="15"/>
          <w:szCs w:val="15"/>
        </w:rPr>
        <w:t>https://nadeemalhassan.netlify.app/</w:t>
      </w:r>
      <w:r>
        <w:rPr>
          <w:rFonts w:cs="Cambria" w:hAnsi="Cambria" w:eastAsia="Cambria" w:ascii="Cambria"/>
          <w:color w:val="000000"/>
          <w:w w:val="100"/>
          <w:position w:val="0"/>
          <w:sz w:val="15"/>
          <w:szCs w:val="15"/>
        </w:rPr>
      </w:r>
    </w:p>
    <w:p>
      <w:pPr>
        <w:rPr>
          <w:rFonts w:cs="Cambria" w:hAnsi="Cambria" w:eastAsia="Cambria" w:ascii="Cambria"/>
          <w:sz w:val="15"/>
          <w:szCs w:val="15"/>
        </w:rPr>
        <w:jc w:val="left"/>
        <w:spacing w:before="57" w:lineRule="exact" w:line="160"/>
        <w:sectPr>
          <w:type w:val="continuous"/>
          <w:pgSz w:w="11900" w:h="16840"/>
          <w:pgMar w:top="920" w:bottom="0" w:left="860" w:right="780"/>
          <w:cols w:num="3" w:equalWidth="off">
            <w:col w:w="2507" w:space="887"/>
            <w:col w:w="2833" w:space="459"/>
            <w:col w:w="3574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008BFF"/>
          <w:w w:val="101"/>
          <w:position w:val="-2"/>
          <w:sz w:val="15"/>
          <w:szCs w:val="15"/>
        </w:rPr>
        <w:t>+</w:t>
      </w:r>
      <w:r>
        <w:rPr>
          <w:rFonts w:cs="Times New Roman" w:hAnsi="Times New Roman" w:eastAsia="Times New Roman" w:ascii="Times New Roman"/>
          <w:color w:val="008BFF"/>
          <w:w w:val="100"/>
          <w:position w:val="-2"/>
          <w:sz w:val="15"/>
          <w:szCs w:val="15"/>
        </w:rPr>
        <w:t>  </w:t>
      </w:r>
      <w:r>
        <w:rPr>
          <w:rFonts w:cs="Cambria" w:hAnsi="Cambria" w:eastAsia="Cambria" w:ascii="Cambria"/>
          <w:b/>
          <w:color w:val="384346"/>
          <w:w w:val="101"/>
          <w:position w:val="0"/>
          <w:sz w:val="15"/>
          <w:szCs w:val="15"/>
        </w:rPr>
        <w:t>https://github.com/nadbad</w:t>
      </w:r>
      <w:r>
        <w:rPr>
          <w:rFonts w:cs="Cambria" w:hAnsi="Cambria" w:eastAsia="Cambria" w:ascii="Cambria"/>
          <w:color w:val="000000"/>
          <w:w w:val="100"/>
          <w:position w:val="0"/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Rule="exact" w:line="240"/>
        <w:sectPr>
          <w:type w:val="continuous"/>
          <w:pgSz w:w="11900" w:h="16840"/>
          <w:pgMar w:top="920" w:bottom="0" w:left="860" w:right="780"/>
        </w:sectPr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35"/>
          <w:szCs w:val="35"/>
        </w:rPr>
        <w:tabs>
          <w:tab w:pos="5780" w:val="left"/>
        </w:tabs>
        <w:jc w:val="left"/>
        <w:spacing w:before="13"/>
        <w:ind w:left="102" w:right="-73"/>
      </w:pPr>
      <w:r>
        <w:rPr>
          <w:rFonts w:cs="Times New Roman" w:hAnsi="Times New Roman" w:eastAsia="Times New Roman" w:ascii="Times New Roman"/>
          <w:b/>
          <w:w w:val="101"/>
          <w:sz w:val="35"/>
          <w:szCs w:val="35"/>
        </w:rPr>
      </w:r>
      <w:r>
        <w:rPr>
          <w:rFonts w:cs="Times New Roman" w:hAnsi="Times New Roman" w:eastAsia="Times New Roman" w:ascii="Times New Roman"/>
          <w:b/>
          <w:w w:val="101"/>
          <w:sz w:val="35"/>
          <w:szCs w:val="35"/>
          <w:u w:val="thick" w:color="000000"/>
        </w:rPr>
        <w:t>PR</w:t>
      </w:r>
      <w:r>
        <w:rPr>
          <w:rFonts w:cs="Times New Roman" w:hAnsi="Times New Roman" w:eastAsia="Times New Roman" w:ascii="Times New Roman"/>
          <w:b/>
          <w:w w:val="101"/>
          <w:sz w:val="35"/>
          <w:szCs w:val="35"/>
          <w:u w:val="thick" w:color="000000"/>
        </w:rPr>
      </w:r>
      <w:r>
        <w:rPr>
          <w:rFonts w:cs="Times New Roman" w:hAnsi="Times New Roman" w:eastAsia="Times New Roman" w:ascii="Times New Roman"/>
          <w:b/>
          <w:w w:val="101"/>
          <w:sz w:val="35"/>
          <w:szCs w:val="35"/>
          <w:u w:val="thick" w:color="000000"/>
        </w:rPr>
        <w:t>OJE</w:t>
      </w:r>
      <w:r>
        <w:rPr>
          <w:rFonts w:cs="Times New Roman" w:hAnsi="Times New Roman" w:eastAsia="Times New Roman" w:ascii="Times New Roman"/>
          <w:b/>
          <w:w w:val="101"/>
          <w:sz w:val="35"/>
          <w:szCs w:val="35"/>
          <w:u w:val="thick" w:color="000000"/>
        </w:rPr>
      </w:r>
      <w:r>
        <w:rPr>
          <w:rFonts w:cs="Times New Roman" w:hAnsi="Times New Roman" w:eastAsia="Times New Roman" w:ascii="Times New Roman"/>
          <w:b/>
          <w:w w:val="101"/>
          <w:sz w:val="35"/>
          <w:szCs w:val="35"/>
          <w:u w:val="thick" w:color="000000"/>
        </w:rPr>
        <w:t>CT</w:t>
      </w:r>
      <w:r>
        <w:rPr>
          <w:rFonts w:cs="Times New Roman" w:hAnsi="Times New Roman" w:eastAsia="Times New Roman" w:ascii="Times New Roman"/>
          <w:b/>
          <w:w w:val="101"/>
          <w:sz w:val="35"/>
          <w:szCs w:val="35"/>
          <w:u w:val="thick" w:color="000000"/>
        </w:rPr>
      </w:r>
      <w:r>
        <w:rPr>
          <w:rFonts w:cs="Times New Roman" w:hAnsi="Times New Roman" w:eastAsia="Times New Roman" w:ascii="Times New Roman"/>
          <w:b/>
          <w:w w:val="101"/>
          <w:sz w:val="35"/>
          <w:szCs w:val="35"/>
          <w:u w:val="thick" w:color="000000"/>
        </w:rPr>
        <w:t>S</w:t>
      </w:r>
      <w:r>
        <w:rPr>
          <w:rFonts w:cs="Times New Roman" w:hAnsi="Times New Roman" w:eastAsia="Times New Roman" w:ascii="Times New Roman"/>
          <w:b/>
          <w:w w:val="101"/>
          <w:sz w:val="35"/>
          <w:szCs w:val="35"/>
          <w:u w:val="thick" w:color="000000"/>
        </w:rPr>
      </w:r>
      <w:r>
        <w:rPr>
          <w:rFonts w:cs="Times New Roman" w:hAnsi="Times New Roman" w:eastAsia="Times New Roman" w:ascii="Times New Roman"/>
          <w:b/>
          <w:w w:val="101"/>
          <w:sz w:val="35"/>
          <w:szCs w:val="35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w w:val="100"/>
          <w:sz w:val="35"/>
          <w:szCs w:val="35"/>
          <w:u w:val="thick" w:color="000000"/>
        </w:rPr>
        <w:tab/>
      </w:r>
      <w:r>
        <w:rPr>
          <w:rFonts w:cs="Times New Roman" w:hAnsi="Times New Roman" w:eastAsia="Times New Roman" w:ascii="Times New Roman"/>
          <w:b/>
          <w:w w:val="100"/>
          <w:sz w:val="35"/>
          <w:szCs w:val="35"/>
          <w:u w:val="thick" w:color="000000"/>
        </w:rPr>
      </w:r>
      <w:r>
        <w:rPr>
          <w:rFonts w:cs="Times New Roman" w:hAnsi="Times New Roman" w:eastAsia="Times New Roman" w:ascii="Times New Roman"/>
          <w:b/>
          <w:w w:val="100"/>
          <w:sz w:val="35"/>
          <w:szCs w:val="35"/>
        </w:rPr>
      </w:r>
      <w:r>
        <w:rPr>
          <w:rFonts w:cs="Times New Roman" w:hAnsi="Times New Roman" w:eastAsia="Times New Roman" w:ascii="Times New Roman"/>
          <w:w w:val="100"/>
          <w:sz w:val="35"/>
          <w:szCs w:val="35"/>
        </w:rPr>
      </w:r>
    </w:p>
    <w:p>
      <w:pPr>
        <w:rPr>
          <w:sz w:val="26"/>
          <w:szCs w:val="26"/>
        </w:rPr>
        <w:jc w:val="left"/>
        <w:spacing w:before="4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left"/>
        <w:spacing w:lineRule="auto" w:line="254"/>
        <w:ind w:left="102" w:right="1211"/>
      </w:pPr>
      <w:r>
        <w:rPr>
          <w:rFonts w:cs="Times New Roman" w:hAnsi="Times New Roman" w:eastAsia="Times New Roman" w:ascii="Times New Roman"/>
          <w:w w:val="102"/>
          <w:sz w:val="27"/>
          <w:szCs w:val="27"/>
        </w:rPr>
        <w:t>MangaDoDs</w:t>
      </w:r>
      <w:r>
        <w:rPr>
          <w:rFonts w:cs="Times New Roman" w:hAnsi="Times New Roman" w:eastAsia="Times New Roman" w:ascii="Times New Roman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w w:val="102"/>
          <w:sz w:val="27"/>
          <w:szCs w:val="27"/>
        </w:rPr>
        <w:t>Website</w:t>
      </w:r>
      <w:r>
        <w:rPr>
          <w:rFonts w:cs="Times New Roman" w:hAnsi="Times New Roman" w:eastAsia="Times New Roman" w:ascii="Times New Roman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w w:val="102"/>
          <w:sz w:val="27"/>
          <w:szCs w:val="27"/>
        </w:rPr>
        <w:t>-</w:t>
      </w:r>
      <w:r>
        <w:rPr>
          <w:rFonts w:cs="Times New Roman" w:hAnsi="Times New Roman" w:eastAsia="Times New Roman" w:ascii="Times New Roman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w w:val="102"/>
          <w:sz w:val="27"/>
          <w:szCs w:val="27"/>
        </w:rPr>
        <w:t>(HTML</w:t>
      </w:r>
      <w:r>
        <w:rPr>
          <w:rFonts w:cs="Times New Roman" w:hAnsi="Times New Roman" w:eastAsia="Times New Roman" w:ascii="Times New Roman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w w:val="102"/>
          <w:sz w:val="27"/>
          <w:szCs w:val="27"/>
        </w:rPr>
        <w:t>&amp;</w:t>
      </w:r>
      <w:r>
        <w:rPr>
          <w:rFonts w:cs="Times New Roman" w:hAnsi="Times New Roman" w:eastAsia="Times New Roman" w:ascii="Times New Roman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w w:val="102"/>
          <w:sz w:val="27"/>
          <w:szCs w:val="27"/>
        </w:rPr>
        <w:t>CSS,</w:t>
      </w:r>
      <w:r>
        <w:rPr>
          <w:rFonts w:cs="Times New Roman" w:hAnsi="Times New Roman" w:eastAsia="Times New Roman" w:ascii="Times New Roman"/>
          <w:w w:val="102"/>
          <w:sz w:val="27"/>
          <w:szCs w:val="27"/>
        </w:rPr>
        <w:t> JavaScript)</w:t>
      </w:r>
      <w:r>
        <w:rPr>
          <w:rFonts w:cs="Times New Roman" w:hAnsi="Times New Roman" w:eastAsia="Times New Roman" w:ascii="Times New Roman"/>
          <w:w w:val="100"/>
          <w:sz w:val="27"/>
          <w:szCs w:val="27"/>
        </w:rPr>
      </w:r>
    </w:p>
    <w:p>
      <w:pPr>
        <w:rPr>
          <w:rFonts w:cs="Cambria" w:hAnsi="Cambria" w:eastAsia="Cambria" w:ascii="Cambria"/>
          <w:sz w:val="14"/>
          <w:szCs w:val="14"/>
        </w:rPr>
        <w:jc w:val="left"/>
        <w:spacing w:before="37"/>
        <w:ind w:left="102"/>
      </w:pPr>
      <w:r>
        <w:rPr>
          <w:rFonts w:cs="Times New Roman" w:hAnsi="Times New Roman" w:eastAsia="Times New Roman" w:ascii="Times New Roman"/>
          <w:color w:val="545454"/>
          <w:w w:val="101"/>
          <w:sz w:val="15"/>
          <w:szCs w:val="15"/>
        </w:rPr>
        <w:t>&gt;</w:t>
      </w:r>
      <w:r>
        <w:rPr>
          <w:rFonts w:cs="Times New Roman" w:hAnsi="Times New Roman" w:eastAsia="Times New Roman" w:ascii="Times New Roman"/>
          <w:color w:val="545454"/>
          <w:w w:val="100"/>
          <w:sz w:val="15"/>
          <w:szCs w:val="15"/>
        </w:rPr>
        <w:t> </w:t>
      </w:r>
      <w:r>
        <w:rPr>
          <w:rFonts w:cs="Cambria" w:hAnsi="Cambria" w:eastAsia="Cambria" w:ascii="Cambria"/>
          <w:color w:val="384346"/>
          <w:w w:val="99"/>
          <w:position w:val="1"/>
          <w:sz w:val="14"/>
          <w:szCs w:val="14"/>
        </w:rPr>
        <w:t>https://github.com/nadbad/MangaDoDs-Website</w:t>
      </w:r>
      <w:r>
        <w:rPr>
          <w:rFonts w:cs="Cambria" w:hAnsi="Cambria" w:eastAsia="Cambria" w:ascii="Cambria"/>
          <w:color w:val="000000"/>
          <w:w w:val="100"/>
          <w:position w:val="0"/>
          <w:sz w:val="14"/>
          <w:szCs w:val="14"/>
        </w:rPr>
      </w:r>
    </w:p>
    <w:p>
      <w:pPr>
        <w:rPr>
          <w:rFonts w:cs="Cambria" w:hAnsi="Cambria" w:eastAsia="Cambria" w:ascii="Cambria"/>
          <w:sz w:val="16"/>
          <w:szCs w:val="16"/>
        </w:rPr>
        <w:jc w:val="left"/>
        <w:spacing w:before="68" w:lineRule="auto" w:line="259"/>
        <w:ind w:left="102" w:right="105"/>
      </w:pPr>
      <w:r>
        <w:rPr>
          <w:rFonts w:cs="Cambria" w:hAnsi="Cambria" w:eastAsia="Cambria" w:ascii="Cambria"/>
          <w:color w:val="384346"/>
          <w:w w:val="102"/>
          <w:sz w:val="16"/>
          <w:szCs w:val="16"/>
        </w:rPr>
        <w:t>Designed</w:t>
      </w:r>
      <w:r>
        <w:rPr>
          <w:rFonts w:cs="Cambria" w:hAnsi="Cambria" w:eastAsia="Cambria" w:ascii="Cambria"/>
          <w:color w:val="384346"/>
          <w:w w:val="100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sz w:val="16"/>
          <w:szCs w:val="16"/>
        </w:rPr>
        <w:t>and</w:t>
      </w:r>
      <w:r>
        <w:rPr>
          <w:rFonts w:cs="Cambria" w:hAnsi="Cambria" w:eastAsia="Cambria" w:ascii="Cambria"/>
          <w:color w:val="384346"/>
          <w:w w:val="100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sz w:val="16"/>
          <w:szCs w:val="16"/>
        </w:rPr>
        <w:t>developed</w:t>
      </w:r>
      <w:r>
        <w:rPr>
          <w:rFonts w:cs="Cambria" w:hAnsi="Cambria" w:eastAsia="Cambria" w:ascii="Cambria"/>
          <w:color w:val="384346"/>
          <w:w w:val="100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sz w:val="16"/>
          <w:szCs w:val="16"/>
        </w:rPr>
        <w:t>a</w:t>
      </w:r>
      <w:r>
        <w:rPr>
          <w:rFonts w:cs="Cambria" w:hAnsi="Cambria" w:eastAsia="Cambria" w:ascii="Cambria"/>
          <w:color w:val="384346"/>
          <w:w w:val="100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sz w:val="16"/>
          <w:szCs w:val="16"/>
        </w:rPr>
        <w:t>website</w:t>
      </w:r>
      <w:r>
        <w:rPr>
          <w:rFonts w:cs="Cambria" w:hAnsi="Cambria" w:eastAsia="Cambria" w:ascii="Cambria"/>
          <w:color w:val="384346"/>
          <w:w w:val="100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sz w:val="16"/>
          <w:szCs w:val="16"/>
        </w:rPr>
        <w:t>for</w:t>
      </w:r>
      <w:r>
        <w:rPr>
          <w:rFonts w:cs="Cambria" w:hAnsi="Cambria" w:eastAsia="Cambria" w:ascii="Cambria"/>
          <w:color w:val="384346"/>
          <w:w w:val="100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sz w:val="16"/>
          <w:szCs w:val="16"/>
        </w:rPr>
        <w:t>a</w:t>
      </w:r>
      <w:r>
        <w:rPr>
          <w:rFonts w:cs="Cambria" w:hAnsi="Cambria" w:eastAsia="Cambria" w:ascii="Cambria"/>
          <w:color w:val="384346"/>
          <w:w w:val="100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sz w:val="16"/>
          <w:szCs w:val="16"/>
        </w:rPr>
        <w:t>scanlation</w:t>
      </w:r>
      <w:r>
        <w:rPr>
          <w:rFonts w:cs="Cambria" w:hAnsi="Cambria" w:eastAsia="Cambria" w:ascii="Cambria"/>
          <w:color w:val="384346"/>
          <w:w w:val="100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sz w:val="16"/>
          <w:szCs w:val="16"/>
        </w:rPr>
        <w:t>group.</w:t>
      </w:r>
      <w:r>
        <w:rPr>
          <w:rFonts w:cs="Cambria" w:hAnsi="Cambria" w:eastAsia="Cambria" w:ascii="Cambria"/>
          <w:color w:val="384346"/>
          <w:w w:val="100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sz w:val="16"/>
          <w:szCs w:val="16"/>
        </w:rPr>
        <w:t>Scanlation</w:t>
      </w:r>
      <w:r>
        <w:rPr>
          <w:rFonts w:cs="Cambria" w:hAnsi="Cambria" w:eastAsia="Cambria" w:ascii="Cambria"/>
          <w:color w:val="384346"/>
          <w:w w:val="100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sz w:val="16"/>
          <w:szCs w:val="16"/>
        </w:rPr>
        <w:t>is</w:t>
      </w:r>
      <w:r>
        <w:rPr>
          <w:rFonts w:cs="Cambria" w:hAnsi="Cambria" w:eastAsia="Cambria" w:ascii="Cambria"/>
          <w:color w:val="384346"/>
          <w:w w:val="102"/>
          <w:sz w:val="16"/>
          <w:szCs w:val="16"/>
        </w:rPr>
        <w:t> the</w:t>
      </w:r>
      <w:r>
        <w:rPr>
          <w:rFonts w:cs="Cambria" w:hAnsi="Cambria" w:eastAsia="Cambria" w:ascii="Cambria"/>
          <w:color w:val="384346"/>
          <w:w w:val="100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sz w:val="16"/>
          <w:szCs w:val="16"/>
        </w:rPr>
        <w:t>fan-made</w:t>
      </w:r>
      <w:r>
        <w:rPr>
          <w:rFonts w:cs="Cambria" w:hAnsi="Cambria" w:eastAsia="Cambria" w:ascii="Cambria"/>
          <w:color w:val="384346"/>
          <w:w w:val="100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sz w:val="16"/>
          <w:szCs w:val="16"/>
        </w:rPr>
        <w:t>scanning,</w:t>
      </w:r>
      <w:r>
        <w:rPr>
          <w:rFonts w:cs="Cambria" w:hAnsi="Cambria" w:eastAsia="Cambria" w:ascii="Cambria"/>
          <w:color w:val="384346"/>
          <w:w w:val="100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sz w:val="16"/>
          <w:szCs w:val="16"/>
        </w:rPr>
        <w:t>translation,</w:t>
      </w:r>
      <w:r>
        <w:rPr>
          <w:rFonts w:cs="Cambria" w:hAnsi="Cambria" w:eastAsia="Cambria" w:ascii="Cambria"/>
          <w:color w:val="384346"/>
          <w:w w:val="100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sz w:val="16"/>
          <w:szCs w:val="16"/>
        </w:rPr>
        <w:t>and</w:t>
      </w:r>
      <w:r>
        <w:rPr>
          <w:rFonts w:cs="Cambria" w:hAnsi="Cambria" w:eastAsia="Cambria" w:ascii="Cambria"/>
          <w:color w:val="384346"/>
          <w:w w:val="100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sz w:val="16"/>
          <w:szCs w:val="16"/>
        </w:rPr>
        <w:t>editing</w:t>
      </w:r>
      <w:r>
        <w:rPr>
          <w:rFonts w:cs="Cambria" w:hAnsi="Cambria" w:eastAsia="Cambria" w:ascii="Cambria"/>
          <w:color w:val="384346"/>
          <w:w w:val="100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sz w:val="16"/>
          <w:szCs w:val="16"/>
        </w:rPr>
        <w:t>of</w:t>
      </w:r>
      <w:r>
        <w:rPr>
          <w:rFonts w:cs="Cambria" w:hAnsi="Cambria" w:eastAsia="Cambria" w:ascii="Cambria"/>
          <w:color w:val="384346"/>
          <w:w w:val="100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sz w:val="16"/>
          <w:szCs w:val="16"/>
        </w:rPr>
        <w:t>comics</w:t>
      </w:r>
      <w:r>
        <w:rPr>
          <w:rFonts w:cs="Cambria" w:hAnsi="Cambria" w:eastAsia="Cambria" w:ascii="Cambria"/>
          <w:color w:val="384346"/>
          <w:w w:val="100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sz w:val="16"/>
          <w:szCs w:val="16"/>
        </w:rPr>
        <w:t>from</w:t>
      </w:r>
      <w:r>
        <w:rPr>
          <w:rFonts w:cs="Cambria" w:hAnsi="Cambria" w:eastAsia="Cambria" w:ascii="Cambria"/>
          <w:color w:val="384346"/>
          <w:w w:val="100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sz w:val="16"/>
          <w:szCs w:val="16"/>
        </w:rPr>
        <w:t>a</w:t>
      </w:r>
      <w:r>
        <w:rPr>
          <w:rFonts w:cs="Cambria" w:hAnsi="Cambria" w:eastAsia="Cambria" w:ascii="Cambria"/>
          <w:color w:val="384346"/>
          <w:w w:val="102"/>
          <w:sz w:val="16"/>
          <w:szCs w:val="16"/>
        </w:rPr>
        <w:t> language</w:t>
      </w:r>
      <w:r>
        <w:rPr>
          <w:rFonts w:cs="Cambria" w:hAnsi="Cambria" w:eastAsia="Cambria" w:ascii="Cambria"/>
          <w:color w:val="384346"/>
          <w:w w:val="100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sz w:val="16"/>
          <w:szCs w:val="16"/>
        </w:rPr>
        <w:t>into</w:t>
      </w:r>
      <w:r>
        <w:rPr>
          <w:rFonts w:cs="Cambria" w:hAnsi="Cambria" w:eastAsia="Cambria" w:ascii="Cambria"/>
          <w:color w:val="384346"/>
          <w:w w:val="100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sz w:val="16"/>
          <w:szCs w:val="16"/>
        </w:rPr>
        <w:t>another</w:t>
      </w:r>
      <w:r>
        <w:rPr>
          <w:rFonts w:cs="Cambria" w:hAnsi="Cambria" w:eastAsia="Cambria" w:ascii="Cambria"/>
          <w:color w:val="384346"/>
          <w:w w:val="100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sz w:val="16"/>
          <w:szCs w:val="16"/>
        </w:rPr>
        <w:t>language.)</w:t>
      </w:r>
      <w:r>
        <w:rPr>
          <w:rFonts w:cs="Cambria" w:hAnsi="Cambria" w:eastAsia="Cambria" w:ascii="Cambria"/>
          <w:color w:val="000000"/>
          <w:w w:val="100"/>
          <w:sz w:val="16"/>
          <w:szCs w:val="16"/>
        </w:rPr>
      </w:r>
    </w:p>
    <w:p>
      <w:pPr>
        <w:rPr>
          <w:rFonts w:cs="Cambria" w:hAnsi="Cambria" w:eastAsia="Cambria" w:ascii="Cambria"/>
          <w:sz w:val="16"/>
          <w:szCs w:val="16"/>
        </w:rPr>
        <w:jc w:val="left"/>
        <w:spacing w:before="40"/>
        <w:ind w:left="102"/>
      </w:pPr>
      <w:r>
        <w:rPr>
          <w:rFonts w:cs="Times New Roman" w:hAnsi="Times New Roman" w:eastAsia="Times New Roman" w:ascii="Times New Roman"/>
          <w:color w:val="64696D"/>
          <w:w w:val="99"/>
          <w:sz w:val="14"/>
          <w:szCs w:val="14"/>
        </w:rPr>
        <w:t>-</w:t>
      </w:r>
      <w:r>
        <w:rPr>
          <w:rFonts w:cs="Times New Roman" w:hAnsi="Times New Roman" w:eastAsia="Times New Roman" w:ascii="Times New Roman"/>
          <w:color w:val="64696D"/>
          <w:w w:val="100"/>
          <w:sz w:val="14"/>
          <w:szCs w:val="14"/>
        </w:rPr>
        <w:t> </w:t>
      </w:r>
      <w:r>
        <w:rPr>
          <w:rFonts w:cs="Cambria" w:hAnsi="Cambria" w:eastAsia="Cambria" w:ascii="Cambria"/>
          <w:color w:val="384346"/>
          <w:w w:val="102"/>
          <w:position w:val="1"/>
          <w:sz w:val="16"/>
          <w:szCs w:val="16"/>
        </w:rPr>
        <w:t>Displays</w:t>
      </w:r>
      <w:r>
        <w:rPr>
          <w:rFonts w:cs="Cambria" w:hAnsi="Cambria" w:eastAsia="Cambria" w:ascii="Cambria"/>
          <w:color w:val="384346"/>
          <w:w w:val="100"/>
          <w:position w:val="1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position w:val="1"/>
          <w:sz w:val="16"/>
          <w:szCs w:val="16"/>
        </w:rPr>
        <w:t>all</w:t>
      </w:r>
      <w:r>
        <w:rPr>
          <w:rFonts w:cs="Cambria" w:hAnsi="Cambria" w:eastAsia="Cambria" w:ascii="Cambria"/>
          <w:color w:val="384346"/>
          <w:w w:val="100"/>
          <w:position w:val="1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position w:val="1"/>
          <w:sz w:val="16"/>
          <w:szCs w:val="16"/>
        </w:rPr>
        <w:t>the</w:t>
      </w:r>
      <w:r>
        <w:rPr>
          <w:rFonts w:cs="Cambria" w:hAnsi="Cambria" w:eastAsia="Cambria" w:ascii="Cambria"/>
          <w:color w:val="384346"/>
          <w:w w:val="100"/>
          <w:position w:val="1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position w:val="1"/>
          <w:sz w:val="16"/>
          <w:szCs w:val="16"/>
        </w:rPr>
        <w:t>comics</w:t>
      </w:r>
      <w:r>
        <w:rPr>
          <w:rFonts w:cs="Cambria" w:hAnsi="Cambria" w:eastAsia="Cambria" w:ascii="Cambria"/>
          <w:color w:val="384346"/>
          <w:w w:val="100"/>
          <w:position w:val="1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position w:val="1"/>
          <w:sz w:val="16"/>
          <w:szCs w:val="16"/>
        </w:rPr>
        <w:t>the</w:t>
      </w:r>
      <w:r>
        <w:rPr>
          <w:rFonts w:cs="Cambria" w:hAnsi="Cambria" w:eastAsia="Cambria" w:ascii="Cambria"/>
          <w:color w:val="384346"/>
          <w:w w:val="100"/>
          <w:position w:val="1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position w:val="1"/>
          <w:sz w:val="16"/>
          <w:szCs w:val="16"/>
        </w:rPr>
        <w:t>scanlation</w:t>
      </w:r>
      <w:r>
        <w:rPr>
          <w:rFonts w:cs="Cambria" w:hAnsi="Cambria" w:eastAsia="Cambria" w:ascii="Cambria"/>
          <w:color w:val="384346"/>
          <w:w w:val="100"/>
          <w:position w:val="1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position w:val="1"/>
          <w:sz w:val="16"/>
          <w:szCs w:val="16"/>
        </w:rPr>
        <w:t>group</w:t>
      </w:r>
      <w:r>
        <w:rPr>
          <w:rFonts w:cs="Cambria" w:hAnsi="Cambria" w:eastAsia="Cambria" w:ascii="Cambria"/>
          <w:color w:val="384346"/>
          <w:w w:val="100"/>
          <w:position w:val="1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position w:val="1"/>
          <w:sz w:val="16"/>
          <w:szCs w:val="16"/>
        </w:rPr>
        <w:t>has</w:t>
      </w:r>
      <w:r>
        <w:rPr>
          <w:rFonts w:cs="Cambria" w:hAnsi="Cambria" w:eastAsia="Cambria" w:ascii="Cambria"/>
          <w:color w:val="384346"/>
          <w:w w:val="100"/>
          <w:position w:val="1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position w:val="1"/>
          <w:sz w:val="16"/>
          <w:szCs w:val="16"/>
        </w:rPr>
        <w:t>worked</w:t>
      </w:r>
      <w:r>
        <w:rPr>
          <w:rFonts w:cs="Cambria" w:hAnsi="Cambria" w:eastAsia="Cambria" w:ascii="Cambria"/>
          <w:color w:val="384346"/>
          <w:w w:val="100"/>
          <w:position w:val="1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position w:val="1"/>
          <w:sz w:val="16"/>
          <w:szCs w:val="16"/>
        </w:rPr>
        <w:t>on.</w:t>
      </w:r>
      <w:r>
        <w:rPr>
          <w:rFonts w:cs="Cambria" w:hAnsi="Cambria" w:eastAsia="Cambria" w:ascii="Cambria"/>
          <w:color w:val="000000"/>
          <w:w w:val="100"/>
          <w:position w:val="0"/>
          <w:sz w:val="16"/>
          <w:szCs w:val="16"/>
        </w:rPr>
      </w:r>
    </w:p>
    <w:p>
      <w:pPr>
        <w:rPr>
          <w:rFonts w:cs="Cambria" w:hAnsi="Cambria" w:eastAsia="Cambria" w:ascii="Cambria"/>
          <w:sz w:val="16"/>
          <w:szCs w:val="16"/>
        </w:rPr>
        <w:jc w:val="left"/>
        <w:spacing w:before="48"/>
        <w:ind w:left="102"/>
      </w:pPr>
      <w:r>
        <w:rPr>
          <w:rFonts w:cs="Times New Roman" w:hAnsi="Times New Roman" w:eastAsia="Times New Roman" w:ascii="Times New Roman"/>
          <w:color w:val="64696D"/>
          <w:w w:val="99"/>
          <w:sz w:val="14"/>
          <w:szCs w:val="14"/>
        </w:rPr>
        <w:t>-</w:t>
      </w:r>
      <w:r>
        <w:rPr>
          <w:rFonts w:cs="Times New Roman" w:hAnsi="Times New Roman" w:eastAsia="Times New Roman" w:ascii="Times New Roman"/>
          <w:color w:val="64696D"/>
          <w:w w:val="100"/>
          <w:sz w:val="14"/>
          <w:szCs w:val="14"/>
        </w:rPr>
        <w:t> </w:t>
      </w:r>
      <w:r>
        <w:rPr>
          <w:rFonts w:cs="Cambria" w:hAnsi="Cambria" w:eastAsia="Cambria" w:ascii="Cambria"/>
          <w:color w:val="384346"/>
          <w:w w:val="102"/>
          <w:position w:val="1"/>
          <w:sz w:val="16"/>
          <w:szCs w:val="16"/>
        </w:rPr>
        <w:t>Fully</w:t>
      </w:r>
      <w:r>
        <w:rPr>
          <w:rFonts w:cs="Cambria" w:hAnsi="Cambria" w:eastAsia="Cambria" w:ascii="Cambria"/>
          <w:color w:val="384346"/>
          <w:w w:val="100"/>
          <w:position w:val="1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position w:val="1"/>
          <w:sz w:val="16"/>
          <w:szCs w:val="16"/>
        </w:rPr>
        <w:t>responsive</w:t>
      </w:r>
      <w:r>
        <w:rPr>
          <w:rFonts w:cs="Cambria" w:hAnsi="Cambria" w:eastAsia="Cambria" w:ascii="Cambria"/>
          <w:color w:val="384346"/>
          <w:w w:val="100"/>
          <w:position w:val="1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position w:val="1"/>
          <w:sz w:val="16"/>
          <w:szCs w:val="16"/>
        </w:rPr>
        <w:t>on</w:t>
      </w:r>
      <w:r>
        <w:rPr>
          <w:rFonts w:cs="Cambria" w:hAnsi="Cambria" w:eastAsia="Cambria" w:ascii="Cambria"/>
          <w:color w:val="384346"/>
          <w:w w:val="100"/>
          <w:position w:val="1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position w:val="1"/>
          <w:sz w:val="16"/>
          <w:szCs w:val="16"/>
        </w:rPr>
        <w:t>all</w:t>
      </w:r>
      <w:r>
        <w:rPr>
          <w:rFonts w:cs="Cambria" w:hAnsi="Cambria" w:eastAsia="Cambria" w:ascii="Cambria"/>
          <w:color w:val="384346"/>
          <w:w w:val="100"/>
          <w:position w:val="1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position w:val="1"/>
          <w:sz w:val="16"/>
          <w:szCs w:val="16"/>
        </w:rPr>
        <w:t>devices.</w:t>
      </w:r>
      <w:r>
        <w:rPr>
          <w:rFonts w:cs="Cambria" w:hAnsi="Cambria" w:eastAsia="Cambria" w:ascii="Cambria"/>
          <w:color w:val="000000"/>
          <w:w w:val="100"/>
          <w:position w:val="0"/>
          <w:sz w:val="16"/>
          <w:szCs w:val="16"/>
        </w:rPr>
      </w:r>
    </w:p>
    <w:p>
      <w:pPr>
        <w:rPr>
          <w:rFonts w:cs="Cambria" w:hAnsi="Cambria" w:eastAsia="Cambria" w:ascii="Cambria"/>
          <w:sz w:val="16"/>
          <w:szCs w:val="16"/>
        </w:rPr>
        <w:jc w:val="left"/>
        <w:spacing w:before="48"/>
        <w:ind w:left="102"/>
      </w:pPr>
      <w:r>
        <w:pict>
          <v:group style="position:absolute;margin-left:47.107pt;margin-top:20.5792pt;width:283.674pt;height:0.73288pt;mso-position-horizontal-relative:page;mso-position-vertical-relative:paragraph;z-index:-531" coordorigin="942,412" coordsize="5673,15">
            <v:shape style="position:absolute;left:949;top:419;width:38;height:0" coordorigin="949,419" coordsize="38,0" path="m949,419l987,419e" filled="f" stroked="t" strokeweight="0.73288pt" strokecolor="#CCCCCC">
              <v:path arrowok="t"/>
            </v:shape>
            <v:shape style="position:absolute;left:1013;top:419;width:38;height:0" coordorigin="1013,419" coordsize="38,0" path="m1013,419l1051,419e" filled="f" stroked="t" strokeweight="0.73288pt" strokecolor="#CCCCCC">
              <v:path arrowok="t"/>
            </v:shape>
            <v:shape style="position:absolute;left:1076;top:419;width:38;height:0" coordorigin="1076,419" coordsize="38,0" path="m1076,419l1114,419e" filled="f" stroked="t" strokeweight="0.73288pt" strokecolor="#CCCCCC">
              <v:path arrowok="t"/>
            </v:shape>
            <v:shape style="position:absolute;left:1139;top:419;width:38;height:0" coordorigin="1139,419" coordsize="38,0" path="m1139,419l1177,419e" filled="f" stroked="t" strokeweight="0.73288pt" strokecolor="#CCCCCC">
              <v:path arrowok="t"/>
            </v:shape>
            <v:shape style="position:absolute;left:1202;top:419;width:38;height:0" coordorigin="1202,419" coordsize="38,0" path="m1202,419l1240,419e" filled="f" stroked="t" strokeweight="0.73288pt" strokecolor="#CCCCCC">
              <v:path arrowok="t"/>
            </v:shape>
            <v:shape style="position:absolute;left:1265;top:419;width:38;height:0" coordorigin="1265,419" coordsize="38,0" path="m1265,419l1303,419e" filled="f" stroked="t" strokeweight="0.73288pt" strokecolor="#CCCCCC">
              <v:path arrowok="t"/>
            </v:shape>
            <v:shape style="position:absolute;left:1328;top:419;width:38;height:0" coordorigin="1328,419" coordsize="38,0" path="m1328,419l1366,419e" filled="f" stroked="t" strokeweight="0.73288pt" strokecolor="#CCCCCC">
              <v:path arrowok="t"/>
            </v:shape>
            <v:shape style="position:absolute;left:1392;top:419;width:38;height:0" coordorigin="1392,419" coordsize="38,0" path="m1392,419l1430,419e" filled="f" stroked="t" strokeweight="0.73288pt" strokecolor="#CCCCCC">
              <v:path arrowok="t"/>
            </v:shape>
            <v:shape style="position:absolute;left:1455;top:419;width:38;height:0" coordorigin="1455,419" coordsize="38,0" path="m1455,419l1493,419e" filled="f" stroked="t" strokeweight="0.73288pt" strokecolor="#CCCCCC">
              <v:path arrowok="t"/>
            </v:shape>
            <v:shape style="position:absolute;left:1518;top:419;width:38;height:0" coordorigin="1518,419" coordsize="38,0" path="m1518,419l1556,419e" filled="f" stroked="t" strokeweight="0.73288pt" strokecolor="#CCCCCC">
              <v:path arrowok="t"/>
            </v:shape>
            <v:shape style="position:absolute;left:1581;top:419;width:38;height:0" coordorigin="1581,419" coordsize="38,0" path="m1581,419l1619,419e" filled="f" stroked="t" strokeweight="0.73288pt" strokecolor="#CCCCCC">
              <v:path arrowok="t"/>
            </v:shape>
            <v:shape style="position:absolute;left:1644;top:419;width:38;height:0" coordorigin="1644,419" coordsize="38,0" path="m1644,419l1682,419e" filled="f" stroked="t" strokeweight="0.73288pt" strokecolor="#CCCCCC">
              <v:path arrowok="t"/>
            </v:shape>
            <v:shape style="position:absolute;left:1707;top:419;width:38;height:0" coordorigin="1707,419" coordsize="38,0" path="m1707,419l1745,419e" filled="f" stroked="t" strokeweight="0.73288pt" strokecolor="#CCCCCC">
              <v:path arrowok="t"/>
            </v:shape>
            <v:shape style="position:absolute;left:1770;top:419;width:38;height:0" coordorigin="1770,419" coordsize="38,0" path="m1770,419l1808,419e" filled="f" stroked="t" strokeweight="0.73288pt" strokecolor="#CCCCCC">
              <v:path arrowok="t"/>
            </v:shape>
            <v:shape style="position:absolute;left:1834;top:419;width:38;height:0" coordorigin="1834,419" coordsize="38,0" path="m1834,419l1872,419e" filled="f" stroked="t" strokeweight="0.73288pt" strokecolor="#CCCCCC">
              <v:path arrowok="t"/>
            </v:shape>
            <v:shape style="position:absolute;left:1897;top:419;width:38;height:0" coordorigin="1897,419" coordsize="38,0" path="m1897,419l1935,419e" filled="f" stroked="t" strokeweight="0.73288pt" strokecolor="#CCCCCC">
              <v:path arrowok="t"/>
            </v:shape>
            <v:shape style="position:absolute;left:1960;top:419;width:38;height:0" coordorigin="1960,419" coordsize="38,0" path="m1960,419l1998,419e" filled="f" stroked="t" strokeweight="0.73288pt" strokecolor="#CCCCCC">
              <v:path arrowok="t"/>
            </v:shape>
            <v:shape style="position:absolute;left:2023;top:419;width:38;height:0" coordorigin="2023,419" coordsize="38,0" path="m2023,419l2061,419e" filled="f" stroked="t" strokeweight="0.73288pt" strokecolor="#CCCCCC">
              <v:path arrowok="t"/>
            </v:shape>
            <v:shape style="position:absolute;left:2086;top:419;width:38;height:0" coordorigin="2086,419" coordsize="38,0" path="m2086,419l2124,419e" filled="f" stroked="t" strokeweight="0.73288pt" strokecolor="#CCCCCC">
              <v:path arrowok="t"/>
            </v:shape>
            <v:shape style="position:absolute;left:2149;top:419;width:38;height:0" coordorigin="2149,419" coordsize="38,0" path="m2149,419l2187,419e" filled="f" stroked="t" strokeweight="0.73288pt" strokecolor="#CCCCCC">
              <v:path arrowok="t"/>
            </v:shape>
            <v:shape style="position:absolute;left:2213;top:419;width:38;height:0" coordorigin="2213,419" coordsize="38,0" path="m2213,419l2251,419e" filled="f" stroked="t" strokeweight="0.73288pt" strokecolor="#CCCCCC">
              <v:path arrowok="t"/>
            </v:shape>
            <v:shape style="position:absolute;left:2276;top:419;width:38;height:0" coordorigin="2276,419" coordsize="38,0" path="m2276,419l2314,419e" filled="f" stroked="t" strokeweight="0.73288pt" strokecolor="#CCCCCC">
              <v:path arrowok="t"/>
            </v:shape>
            <v:shape style="position:absolute;left:2339;top:419;width:38;height:0" coordorigin="2339,419" coordsize="38,0" path="m2339,419l2377,419e" filled="f" stroked="t" strokeweight="0.73288pt" strokecolor="#CCCCCC">
              <v:path arrowok="t"/>
            </v:shape>
            <v:shape style="position:absolute;left:2402;top:419;width:38;height:0" coordorigin="2402,419" coordsize="38,0" path="m2402,419l2440,419e" filled="f" stroked="t" strokeweight="0.73288pt" strokecolor="#CCCCCC">
              <v:path arrowok="t"/>
            </v:shape>
            <v:shape style="position:absolute;left:2465;top:419;width:38;height:0" coordorigin="2465,419" coordsize="38,0" path="m2465,419l2503,419e" filled="f" stroked="t" strokeweight="0.73288pt" strokecolor="#CCCCCC">
              <v:path arrowok="t"/>
            </v:shape>
            <v:shape style="position:absolute;left:2528;top:419;width:38;height:0" coordorigin="2528,419" coordsize="38,0" path="m2528,419l2566,419e" filled="f" stroked="t" strokeweight="0.73288pt" strokecolor="#CCCCCC">
              <v:path arrowok="t"/>
            </v:shape>
            <v:shape style="position:absolute;left:2592;top:419;width:38;height:0" coordorigin="2592,419" coordsize="38,0" path="m2592,419l2629,419e" filled="f" stroked="t" strokeweight="0.73288pt" strokecolor="#CCCCCC">
              <v:path arrowok="t"/>
            </v:shape>
            <v:shape style="position:absolute;left:2655;top:419;width:38;height:0" coordorigin="2655,419" coordsize="38,0" path="m2655,419l2693,419e" filled="f" stroked="t" strokeweight="0.73288pt" strokecolor="#CCCCCC">
              <v:path arrowok="t"/>
            </v:shape>
            <v:shape style="position:absolute;left:2718;top:419;width:38;height:0" coordorigin="2718,419" coordsize="38,0" path="m2718,419l2756,419e" filled="f" stroked="t" strokeweight="0.73288pt" strokecolor="#CCCCCC">
              <v:path arrowok="t"/>
            </v:shape>
            <v:shape style="position:absolute;left:2781;top:419;width:38;height:0" coordorigin="2781,419" coordsize="38,0" path="m2781,419l2819,419e" filled="f" stroked="t" strokeweight="0.73288pt" strokecolor="#CCCCCC">
              <v:path arrowok="t"/>
            </v:shape>
            <v:shape style="position:absolute;left:2844;top:419;width:38;height:0" coordorigin="2844,419" coordsize="38,0" path="m2844,419l2882,419e" filled="f" stroked="t" strokeweight="0.73288pt" strokecolor="#CCCCCC">
              <v:path arrowok="t"/>
            </v:shape>
            <v:shape style="position:absolute;left:2907;top:419;width:38;height:0" coordorigin="2907,419" coordsize="38,0" path="m2907,419l2945,419e" filled="f" stroked="t" strokeweight="0.73288pt" strokecolor="#CCCCCC">
              <v:path arrowok="t"/>
            </v:shape>
            <v:shape style="position:absolute;left:2970;top:419;width:38;height:0" coordorigin="2970,419" coordsize="38,0" path="m2970,419l3008,419e" filled="f" stroked="t" strokeweight="0.73288pt" strokecolor="#CCCCCC">
              <v:path arrowok="t"/>
            </v:shape>
            <v:shape style="position:absolute;left:3034;top:419;width:38;height:0" coordorigin="3034,419" coordsize="38,0" path="m3034,419l3072,419e" filled="f" stroked="t" strokeweight="0.73288pt" strokecolor="#CCCCCC">
              <v:path arrowok="t"/>
            </v:shape>
            <v:shape style="position:absolute;left:3097;top:419;width:38;height:0" coordorigin="3097,419" coordsize="38,0" path="m3097,419l3135,419e" filled="f" stroked="t" strokeweight="0.73288pt" strokecolor="#CCCCCC">
              <v:path arrowok="t"/>
            </v:shape>
            <v:shape style="position:absolute;left:3160;top:419;width:38;height:0" coordorigin="3160,419" coordsize="38,0" path="m3160,419l3198,419e" filled="f" stroked="t" strokeweight="0.73288pt" strokecolor="#CCCCCC">
              <v:path arrowok="t"/>
            </v:shape>
            <v:shape style="position:absolute;left:3223;top:419;width:38;height:0" coordorigin="3223,419" coordsize="38,0" path="m3223,419l3261,419e" filled="f" stroked="t" strokeweight="0.73288pt" strokecolor="#CCCCCC">
              <v:path arrowok="t"/>
            </v:shape>
            <v:shape style="position:absolute;left:3286;top:419;width:38;height:0" coordorigin="3286,419" coordsize="38,0" path="m3286,419l3324,419e" filled="f" stroked="t" strokeweight="0.73288pt" strokecolor="#CCCCCC">
              <v:path arrowok="t"/>
            </v:shape>
            <v:shape style="position:absolute;left:3349;top:419;width:38;height:0" coordorigin="3349,419" coordsize="38,0" path="m3349,419l3387,419e" filled="f" stroked="t" strokeweight="0.73288pt" strokecolor="#CCCCCC">
              <v:path arrowok="t"/>
            </v:shape>
            <v:shape style="position:absolute;left:3413;top:419;width:38;height:0" coordorigin="3413,419" coordsize="38,0" path="m3413,419l3451,419e" filled="f" stroked="t" strokeweight="0.73288pt" strokecolor="#CCCCCC">
              <v:path arrowok="t"/>
            </v:shape>
            <v:shape style="position:absolute;left:3476;top:419;width:38;height:0" coordorigin="3476,419" coordsize="38,0" path="m3476,419l3514,419e" filled="f" stroked="t" strokeweight="0.73288pt" strokecolor="#CCCCCC">
              <v:path arrowok="t"/>
            </v:shape>
            <v:shape style="position:absolute;left:3539;top:419;width:38;height:0" coordorigin="3539,419" coordsize="38,0" path="m3539,419l3577,419e" filled="f" stroked="t" strokeweight="0.73288pt" strokecolor="#CCCCCC">
              <v:path arrowok="t"/>
            </v:shape>
            <v:shape style="position:absolute;left:3602;top:419;width:38;height:0" coordorigin="3602,419" coordsize="38,0" path="m3602,419l3640,419e" filled="f" stroked="t" strokeweight="0.73288pt" strokecolor="#CCCCCC">
              <v:path arrowok="t"/>
            </v:shape>
            <v:shape style="position:absolute;left:3665;top:419;width:38;height:0" coordorigin="3665,419" coordsize="38,0" path="m3665,419l3703,419e" filled="f" stroked="t" strokeweight="0.73288pt" strokecolor="#CCCCCC">
              <v:path arrowok="t"/>
            </v:shape>
            <v:shape style="position:absolute;left:3728;top:419;width:38;height:0" coordorigin="3728,419" coordsize="38,0" path="m3728,419l3766,419e" filled="f" stroked="t" strokeweight="0.73288pt" strokecolor="#CCCCCC">
              <v:path arrowok="t"/>
            </v:shape>
            <v:shape style="position:absolute;left:3791;top:419;width:38;height:0" coordorigin="3791,419" coordsize="38,0" path="m3791,419l3829,419e" filled="f" stroked="t" strokeweight="0.73288pt" strokecolor="#CCCCCC">
              <v:path arrowok="t"/>
            </v:shape>
            <v:shape style="position:absolute;left:3855;top:419;width:38;height:0" coordorigin="3855,419" coordsize="38,0" path="m3855,419l3893,419e" filled="f" stroked="t" strokeweight="0.73288pt" strokecolor="#CCCCCC">
              <v:path arrowok="t"/>
            </v:shape>
            <v:shape style="position:absolute;left:3918;top:419;width:38;height:0" coordorigin="3918,419" coordsize="38,0" path="m3918,419l3956,419e" filled="f" stroked="t" strokeweight="0.73288pt" strokecolor="#CCCCCC">
              <v:path arrowok="t"/>
            </v:shape>
            <v:shape style="position:absolute;left:3981;top:419;width:38;height:0" coordorigin="3981,419" coordsize="38,0" path="m3981,419l4019,419e" filled="f" stroked="t" strokeweight="0.73288pt" strokecolor="#CCCCCC">
              <v:path arrowok="t"/>
            </v:shape>
            <v:shape style="position:absolute;left:4044;top:419;width:38;height:0" coordorigin="4044,419" coordsize="38,0" path="m4044,419l4082,419e" filled="f" stroked="t" strokeweight="0.73288pt" strokecolor="#CCCCCC">
              <v:path arrowok="t"/>
            </v:shape>
            <v:shape style="position:absolute;left:4107;top:419;width:38;height:0" coordorigin="4107,419" coordsize="38,0" path="m4107,419l4145,419e" filled="f" stroked="t" strokeweight="0.73288pt" strokecolor="#CCCCCC">
              <v:path arrowok="t"/>
            </v:shape>
            <v:shape style="position:absolute;left:4170;top:419;width:38;height:0" coordorigin="4170,419" coordsize="38,0" path="m4170,419l4208,419e" filled="f" stroked="t" strokeweight="0.73288pt" strokecolor="#CCCCCC">
              <v:path arrowok="t"/>
            </v:shape>
            <v:shape style="position:absolute;left:4234;top:419;width:38;height:0" coordorigin="4234,419" coordsize="38,0" path="m4234,419l4272,419e" filled="f" stroked="t" strokeweight="0.73288pt" strokecolor="#CCCCCC">
              <v:path arrowok="t"/>
            </v:shape>
            <v:shape style="position:absolute;left:4297;top:419;width:38;height:0" coordorigin="4297,419" coordsize="38,0" path="m4297,419l4335,419e" filled="f" stroked="t" strokeweight="0.73288pt" strokecolor="#CCCCCC">
              <v:path arrowok="t"/>
            </v:shape>
            <v:shape style="position:absolute;left:4360;top:419;width:38;height:0" coordorigin="4360,419" coordsize="38,0" path="m4360,419l4398,419e" filled="f" stroked="t" strokeweight="0.73288pt" strokecolor="#CCCCCC">
              <v:path arrowok="t"/>
            </v:shape>
            <v:shape style="position:absolute;left:4423;top:419;width:38;height:0" coordorigin="4423,419" coordsize="38,0" path="m4423,419l4461,419e" filled="f" stroked="t" strokeweight="0.73288pt" strokecolor="#CCCCCC">
              <v:path arrowok="t"/>
            </v:shape>
            <v:shape style="position:absolute;left:4486;top:419;width:38;height:0" coordorigin="4486,419" coordsize="38,0" path="m4486,419l4524,419e" filled="f" stroked="t" strokeweight="0.73288pt" strokecolor="#CCCCCC">
              <v:path arrowok="t"/>
            </v:shape>
            <v:shape style="position:absolute;left:4549;top:419;width:38;height:0" coordorigin="4549,419" coordsize="38,0" path="m4549,419l4587,419e" filled="f" stroked="t" strokeweight="0.73288pt" strokecolor="#CCCCCC">
              <v:path arrowok="t"/>
            </v:shape>
            <v:shape style="position:absolute;left:4612;top:419;width:38;height:0" coordorigin="4612,419" coordsize="38,0" path="m4612,419l4650,419e" filled="f" stroked="t" strokeweight="0.73288pt" strokecolor="#CCCCCC">
              <v:path arrowok="t"/>
            </v:shape>
            <v:shape style="position:absolute;left:4676;top:419;width:38;height:0" coordorigin="4676,419" coordsize="38,0" path="m4676,419l4714,419e" filled="f" stroked="t" strokeweight="0.73288pt" strokecolor="#CCCCCC">
              <v:path arrowok="t"/>
            </v:shape>
            <v:shape style="position:absolute;left:4739;top:419;width:38;height:0" coordorigin="4739,419" coordsize="38,0" path="m4739,419l4777,419e" filled="f" stroked="t" strokeweight="0.73288pt" strokecolor="#CCCCCC">
              <v:path arrowok="t"/>
            </v:shape>
            <v:shape style="position:absolute;left:4802;top:419;width:38;height:0" coordorigin="4802,419" coordsize="38,0" path="m4802,419l4840,419e" filled="f" stroked="t" strokeweight="0.73288pt" strokecolor="#CCCCCC">
              <v:path arrowok="t"/>
            </v:shape>
            <v:shape style="position:absolute;left:4865;top:419;width:38;height:0" coordorigin="4865,419" coordsize="38,0" path="m4865,419l4903,419e" filled="f" stroked="t" strokeweight="0.73288pt" strokecolor="#CCCCCC">
              <v:path arrowok="t"/>
            </v:shape>
            <v:shape style="position:absolute;left:4928;top:419;width:38;height:0" coordorigin="4928,419" coordsize="38,0" path="m4928,419l4966,419e" filled="f" stroked="t" strokeweight="0.73288pt" strokecolor="#CCCCCC">
              <v:path arrowok="t"/>
            </v:shape>
            <v:shape style="position:absolute;left:4991;top:419;width:38;height:0" coordorigin="4991,419" coordsize="38,0" path="m4991,419l5029,419e" filled="f" stroked="t" strokeweight="0.73288pt" strokecolor="#CCCCCC">
              <v:path arrowok="t"/>
            </v:shape>
            <v:shape style="position:absolute;left:5055;top:419;width:38;height:0" coordorigin="5055,419" coordsize="38,0" path="m5055,419l5093,419e" filled="f" stroked="t" strokeweight="0.73288pt" strokecolor="#CCCCCC">
              <v:path arrowok="t"/>
            </v:shape>
            <v:shape style="position:absolute;left:5118;top:419;width:38;height:0" coordorigin="5118,419" coordsize="38,0" path="m5118,419l5156,419e" filled="f" stroked="t" strokeweight="0.73288pt" strokecolor="#CCCCCC">
              <v:path arrowok="t"/>
            </v:shape>
            <v:shape style="position:absolute;left:5181;top:419;width:38;height:0" coordorigin="5181,419" coordsize="38,0" path="m5181,419l5219,419e" filled="f" stroked="t" strokeweight="0.73288pt" strokecolor="#CCCCCC">
              <v:path arrowok="t"/>
            </v:shape>
            <v:shape style="position:absolute;left:5244;top:419;width:38;height:0" coordorigin="5244,419" coordsize="38,0" path="m5244,419l5282,419e" filled="f" stroked="t" strokeweight="0.73288pt" strokecolor="#CCCCCC">
              <v:path arrowok="t"/>
            </v:shape>
            <v:shape style="position:absolute;left:5307;top:419;width:38;height:0" coordorigin="5307,419" coordsize="38,0" path="m5307,419l5345,419e" filled="f" stroked="t" strokeweight="0.73288pt" strokecolor="#CCCCCC">
              <v:path arrowok="t"/>
            </v:shape>
            <v:shape style="position:absolute;left:5370;top:419;width:38;height:0" coordorigin="5370,419" coordsize="38,0" path="m5370,419l5408,419e" filled="f" stroked="t" strokeweight="0.73288pt" strokecolor="#CCCCCC">
              <v:path arrowok="t"/>
            </v:shape>
            <v:shape style="position:absolute;left:5434;top:419;width:38;height:0" coordorigin="5434,419" coordsize="38,0" path="m5434,419l5471,419e" filled="f" stroked="t" strokeweight="0.73288pt" strokecolor="#CCCCCC">
              <v:path arrowok="t"/>
            </v:shape>
            <v:shape style="position:absolute;left:5497;top:419;width:38;height:0" coordorigin="5497,419" coordsize="38,0" path="m5497,419l5535,419e" filled="f" stroked="t" strokeweight="0.73288pt" strokecolor="#CCCCCC">
              <v:path arrowok="t"/>
            </v:shape>
            <v:shape style="position:absolute;left:5560;top:419;width:38;height:0" coordorigin="5560,419" coordsize="38,0" path="m5560,419l5598,419e" filled="f" stroked="t" strokeweight="0.73288pt" strokecolor="#CCCCCC">
              <v:path arrowok="t"/>
            </v:shape>
            <v:shape style="position:absolute;left:5623;top:419;width:38;height:0" coordorigin="5623,419" coordsize="38,0" path="m5623,419l5661,419e" filled="f" stroked="t" strokeweight="0.73288pt" strokecolor="#CCCCCC">
              <v:path arrowok="t"/>
            </v:shape>
            <v:shape style="position:absolute;left:5686;top:419;width:38;height:0" coordorigin="5686,419" coordsize="38,0" path="m5686,419l5724,419e" filled="f" stroked="t" strokeweight="0.73288pt" strokecolor="#CCCCCC">
              <v:path arrowok="t"/>
            </v:shape>
            <v:shape style="position:absolute;left:5749;top:419;width:38;height:0" coordorigin="5749,419" coordsize="38,0" path="m5749,419l5787,419e" filled="f" stroked="t" strokeweight="0.73288pt" strokecolor="#CCCCCC">
              <v:path arrowok="t"/>
            </v:shape>
            <v:shape style="position:absolute;left:5812;top:419;width:38;height:0" coordorigin="5812,419" coordsize="38,0" path="m5812,419l5850,419e" filled="f" stroked="t" strokeweight="0.73288pt" strokecolor="#CCCCCC">
              <v:path arrowok="t"/>
            </v:shape>
            <v:shape style="position:absolute;left:5876;top:419;width:38;height:0" coordorigin="5876,419" coordsize="38,0" path="m5876,419l5914,419e" filled="f" stroked="t" strokeweight="0.73288pt" strokecolor="#CCCCCC">
              <v:path arrowok="t"/>
            </v:shape>
            <v:shape style="position:absolute;left:5939;top:419;width:38;height:0" coordorigin="5939,419" coordsize="38,0" path="m5939,419l5977,419e" filled="f" stroked="t" strokeweight="0.73288pt" strokecolor="#CCCCCC">
              <v:path arrowok="t"/>
            </v:shape>
            <v:shape style="position:absolute;left:6002;top:419;width:38;height:0" coordorigin="6002,419" coordsize="38,0" path="m6002,419l6040,419e" filled="f" stroked="t" strokeweight="0.73288pt" strokecolor="#CCCCCC">
              <v:path arrowok="t"/>
            </v:shape>
            <v:shape style="position:absolute;left:6065;top:419;width:38;height:0" coordorigin="6065,419" coordsize="38,0" path="m6065,419l6103,419e" filled="f" stroked="t" strokeweight="0.73288pt" strokecolor="#CCCCCC">
              <v:path arrowok="t"/>
            </v:shape>
            <v:shape style="position:absolute;left:6128;top:419;width:38;height:0" coordorigin="6128,419" coordsize="38,0" path="m6128,419l6166,419e" filled="f" stroked="t" strokeweight="0.73288pt" strokecolor="#CCCCCC">
              <v:path arrowok="t"/>
            </v:shape>
            <v:shape style="position:absolute;left:6191;top:419;width:38;height:0" coordorigin="6191,419" coordsize="38,0" path="m6191,419l6229,419e" filled="f" stroked="t" strokeweight="0.73288pt" strokecolor="#CCCCCC">
              <v:path arrowok="t"/>
            </v:shape>
            <v:shape style="position:absolute;left:6255;top:419;width:38;height:0" coordorigin="6255,419" coordsize="38,0" path="m6255,419l6293,419e" filled="f" stroked="t" strokeweight="0.73288pt" strokecolor="#CCCCCC">
              <v:path arrowok="t"/>
            </v:shape>
            <v:shape style="position:absolute;left:6318;top:419;width:38;height:0" coordorigin="6318,419" coordsize="38,0" path="m6318,419l6356,419e" filled="f" stroked="t" strokeweight="0.73288pt" strokecolor="#CCCCCC">
              <v:path arrowok="t"/>
            </v:shape>
            <v:shape style="position:absolute;left:6381;top:419;width:38;height:0" coordorigin="6381,419" coordsize="38,0" path="m6381,419l6419,419e" filled="f" stroked="t" strokeweight="0.73288pt" strokecolor="#CCCCCC">
              <v:path arrowok="t"/>
            </v:shape>
            <v:shape style="position:absolute;left:6444;top:419;width:38;height:0" coordorigin="6444,419" coordsize="38,0" path="m6444,419l6482,419e" filled="f" stroked="t" strokeweight="0.73288pt" strokecolor="#CCCCCC">
              <v:path arrowok="t"/>
            </v:shape>
            <v:shape style="position:absolute;left:6507;top:419;width:38;height:0" coordorigin="6507,419" coordsize="38,0" path="m6507,419l6545,419e" filled="f" stroked="t" strokeweight="0.73288pt" strokecolor="#CCCCCC">
              <v:path arrowok="t"/>
            </v:shape>
            <v:shape style="position:absolute;left:6570;top:419;width:38;height:0" coordorigin="6570,419" coordsize="38,0" path="m6570,419l6608,419e" filled="f" stroked="t" strokeweight="0.73288pt" strokecolor="#CCCCCC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64696D"/>
          <w:w w:val="99"/>
          <w:sz w:val="14"/>
          <w:szCs w:val="14"/>
        </w:rPr>
        <w:t>-</w:t>
      </w:r>
      <w:r>
        <w:rPr>
          <w:rFonts w:cs="Times New Roman" w:hAnsi="Times New Roman" w:eastAsia="Times New Roman" w:ascii="Times New Roman"/>
          <w:color w:val="64696D"/>
          <w:w w:val="100"/>
          <w:sz w:val="14"/>
          <w:szCs w:val="14"/>
        </w:rPr>
        <w:t> </w:t>
      </w:r>
      <w:r>
        <w:rPr>
          <w:rFonts w:cs="Cambria" w:hAnsi="Cambria" w:eastAsia="Cambria" w:ascii="Cambria"/>
          <w:color w:val="384346"/>
          <w:w w:val="102"/>
          <w:position w:val="1"/>
          <w:sz w:val="16"/>
          <w:szCs w:val="16"/>
        </w:rPr>
        <w:t>Unique</w:t>
      </w:r>
      <w:r>
        <w:rPr>
          <w:rFonts w:cs="Cambria" w:hAnsi="Cambria" w:eastAsia="Cambria" w:ascii="Cambria"/>
          <w:color w:val="384346"/>
          <w:w w:val="100"/>
          <w:position w:val="1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position w:val="1"/>
          <w:sz w:val="16"/>
          <w:szCs w:val="16"/>
        </w:rPr>
        <w:t>design.</w:t>
      </w:r>
      <w:r>
        <w:rPr>
          <w:rFonts w:cs="Cambria" w:hAnsi="Cambria" w:eastAsia="Cambria" w:ascii="Cambria"/>
          <w:color w:val="000000"/>
          <w:w w:val="100"/>
          <w:position w:val="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1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left"/>
        <w:spacing w:lineRule="auto" w:line="254"/>
        <w:ind w:left="102" w:right="1376"/>
      </w:pPr>
      <w:r>
        <w:rPr>
          <w:rFonts w:cs="Times New Roman" w:hAnsi="Times New Roman" w:eastAsia="Times New Roman" w:ascii="Times New Roman"/>
          <w:w w:val="102"/>
          <w:sz w:val="27"/>
          <w:szCs w:val="27"/>
        </w:rPr>
        <w:t>GitHub</w:t>
      </w:r>
      <w:r>
        <w:rPr>
          <w:rFonts w:cs="Times New Roman" w:hAnsi="Times New Roman" w:eastAsia="Times New Roman" w:ascii="Times New Roman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w w:val="102"/>
          <w:sz w:val="27"/>
          <w:szCs w:val="27"/>
        </w:rPr>
        <w:t>User</w:t>
      </w:r>
      <w:r>
        <w:rPr>
          <w:rFonts w:cs="Times New Roman" w:hAnsi="Times New Roman" w:eastAsia="Times New Roman" w:ascii="Times New Roman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w w:val="102"/>
          <w:sz w:val="27"/>
          <w:szCs w:val="27"/>
        </w:rPr>
        <w:t>Finder</w:t>
      </w:r>
      <w:r>
        <w:rPr>
          <w:rFonts w:cs="Times New Roman" w:hAnsi="Times New Roman" w:eastAsia="Times New Roman" w:ascii="Times New Roman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w w:val="102"/>
          <w:sz w:val="27"/>
          <w:szCs w:val="27"/>
        </w:rPr>
        <w:t>-</w:t>
      </w:r>
      <w:r>
        <w:rPr>
          <w:rFonts w:cs="Times New Roman" w:hAnsi="Times New Roman" w:eastAsia="Times New Roman" w:ascii="Times New Roman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w w:val="102"/>
          <w:sz w:val="27"/>
          <w:szCs w:val="27"/>
        </w:rPr>
        <w:t>(HTML</w:t>
      </w:r>
      <w:r>
        <w:rPr>
          <w:rFonts w:cs="Times New Roman" w:hAnsi="Times New Roman" w:eastAsia="Times New Roman" w:ascii="Times New Roman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w w:val="102"/>
          <w:sz w:val="27"/>
          <w:szCs w:val="27"/>
        </w:rPr>
        <w:t>&amp;</w:t>
      </w:r>
      <w:r>
        <w:rPr>
          <w:rFonts w:cs="Times New Roman" w:hAnsi="Times New Roman" w:eastAsia="Times New Roman" w:ascii="Times New Roman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w w:val="102"/>
          <w:sz w:val="27"/>
          <w:szCs w:val="27"/>
        </w:rPr>
        <w:t>CSS,</w:t>
      </w:r>
      <w:r>
        <w:rPr>
          <w:rFonts w:cs="Times New Roman" w:hAnsi="Times New Roman" w:eastAsia="Times New Roman" w:ascii="Times New Roman"/>
          <w:w w:val="102"/>
          <w:sz w:val="27"/>
          <w:szCs w:val="27"/>
        </w:rPr>
        <w:t> JavaScript)</w:t>
      </w:r>
      <w:r>
        <w:rPr>
          <w:rFonts w:cs="Times New Roman" w:hAnsi="Times New Roman" w:eastAsia="Times New Roman" w:ascii="Times New Roman"/>
          <w:w w:val="100"/>
          <w:sz w:val="27"/>
          <w:szCs w:val="27"/>
        </w:rPr>
      </w:r>
    </w:p>
    <w:p>
      <w:pPr>
        <w:rPr>
          <w:rFonts w:cs="Cambria" w:hAnsi="Cambria" w:eastAsia="Cambria" w:ascii="Cambria"/>
          <w:sz w:val="14"/>
          <w:szCs w:val="14"/>
        </w:rPr>
        <w:jc w:val="left"/>
        <w:spacing w:before="37"/>
        <w:ind w:left="102"/>
      </w:pPr>
      <w:r>
        <w:rPr>
          <w:rFonts w:cs="Times New Roman" w:hAnsi="Times New Roman" w:eastAsia="Times New Roman" w:ascii="Times New Roman"/>
          <w:color w:val="545454"/>
          <w:w w:val="101"/>
          <w:sz w:val="15"/>
          <w:szCs w:val="15"/>
        </w:rPr>
        <w:t>&gt;</w:t>
      </w:r>
      <w:r>
        <w:rPr>
          <w:rFonts w:cs="Times New Roman" w:hAnsi="Times New Roman" w:eastAsia="Times New Roman" w:ascii="Times New Roman"/>
          <w:color w:val="545454"/>
          <w:w w:val="100"/>
          <w:sz w:val="15"/>
          <w:szCs w:val="15"/>
        </w:rPr>
        <w:t> </w:t>
      </w:r>
      <w:r>
        <w:rPr>
          <w:rFonts w:cs="Cambria" w:hAnsi="Cambria" w:eastAsia="Cambria" w:ascii="Cambria"/>
          <w:color w:val="384346"/>
          <w:w w:val="99"/>
          <w:position w:val="1"/>
          <w:sz w:val="14"/>
          <w:szCs w:val="14"/>
        </w:rPr>
        <w:t>https://github.com/nadbad/Find-the-Github-user</w:t>
      </w:r>
      <w:r>
        <w:rPr>
          <w:rFonts w:cs="Cambria" w:hAnsi="Cambria" w:eastAsia="Cambria" w:ascii="Cambria"/>
          <w:color w:val="000000"/>
          <w:w w:val="100"/>
          <w:position w:val="0"/>
          <w:sz w:val="14"/>
          <w:szCs w:val="14"/>
        </w:rPr>
      </w:r>
    </w:p>
    <w:p>
      <w:pPr>
        <w:rPr>
          <w:rFonts w:cs="Cambria" w:hAnsi="Cambria" w:eastAsia="Cambria" w:ascii="Cambria"/>
          <w:sz w:val="16"/>
          <w:szCs w:val="16"/>
        </w:rPr>
        <w:jc w:val="left"/>
        <w:spacing w:before="68" w:lineRule="auto" w:line="259"/>
        <w:ind w:left="102" w:right="49"/>
      </w:pPr>
      <w:r>
        <w:rPr>
          <w:rFonts w:cs="Cambria" w:hAnsi="Cambria" w:eastAsia="Cambria" w:ascii="Cambria"/>
          <w:color w:val="384346"/>
          <w:w w:val="102"/>
          <w:sz w:val="16"/>
          <w:szCs w:val="16"/>
        </w:rPr>
        <w:t>Designed</w:t>
      </w:r>
      <w:r>
        <w:rPr>
          <w:rFonts w:cs="Cambria" w:hAnsi="Cambria" w:eastAsia="Cambria" w:ascii="Cambria"/>
          <w:color w:val="384346"/>
          <w:w w:val="100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sz w:val="16"/>
          <w:szCs w:val="16"/>
        </w:rPr>
        <w:t>and</w:t>
      </w:r>
      <w:r>
        <w:rPr>
          <w:rFonts w:cs="Cambria" w:hAnsi="Cambria" w:eastAsia="Cambria" w:ascii="Cambria"/>
          <w:color w:val="384346"/>
          <w:w w:val="100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sz w:val="16"/>
          <w:szCs w:val="16"/>
        </w:rPr>
        <w:t>developed</w:t>
      </w:r>
      <w:r>
        <w:rPr>
          <w:rFonts w:cs="Cambria" w:hAnsi="Cambria" w:eastAsia="Cambria" w:ascii="Cambria"/>
          <w:color w:val="384346"/>
          <w:w w:val="100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sz w:val="16"/>
          <w:szCs w:val="16"/>
        </w:rPr>
        <w:t>a</w:t>
      </w:r>
      <w:r>
        <w:rPr>
          <w:rFonts w:cs="Cambria" w:hAnsi="Cambria" w:eastAsia="Cambria" w:ascii="Cambria"/>
          <w:color w:val="384346"/>
          <w:w w:val="100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sz w:val="16"/>
          <w:szCs w:val="16"/>
        </w:rPr>
        <w:t>web</w:t>
      </w:r>
      <w:r>
        <w:rPr>
          <w:rFonts w:cs="Cambria" w:hAnsi="Cambria" w:eastAsia="Cambria" w:ascii="Cambria"/>
          <w:color w:val="384346"/>
          <w:w w:val="100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sz w:val="16"/>
          <w:szCs w:val="16"/>
        </w:rPr>
        <w:t>app</w:t>
      </w:r>
      <w:r>
        <w:rPr>
          <w:rFonts w:cs="Cambria" w:hAnsi="Cambria" w:eastAsia="Cambria" w:ascii="Cambria"/>
          <w:color w:val="384346"/>
          <w:w w:val="100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sz w:val="16"/>
          <w:szCs w:val="16"/>
        </w:rPr>
        <w:t>using</w:t>
      </w:r>
      <w:r>
        <w:rPr>
          <w:rFonts w:cs="Cambria" w:hAnsi="Cambria" w:eastAsia="Cambria" w:ascii="Cambria"/>
          <w:color w:val="384346"/>
          <w:w w:val="100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sz w:val="16"/>
          <w:szCs w:val="16"/>
        </w:rPr>
        <w:t>the</w:t>
      </w:r>
      <w:r>
        <w:rPr>
          <w:rFonts w:cs="Cambria" w:hAnsi="Cambria" w:eastAsia="Cambria" w:ascii="Cambria"/>
          <w:color w:val="384346"/>
          <w:w w:val="100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sz w:val="16"/>
          <w:szCs w:val="16"/>
        </w:rPr>
        <w:t>GitHub</w:t>
      </w:r>
      <w:r>
        <w:rPr>
          <w:rFonts w:cs="Cambria" w:hAnsi="Cambria" w:eastAsia="Cambria" w:ascii="Cambria"/>
          <w:color w:val="384346"/>
          <w:w w:val="100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sz w:val="16"/>
          <w:szCs w:val="16"/>
        </w:rPr>
        <w:t>API</w:t>
      </w:r>
      <w:r>
        <w:rPr>
          <w:rFonts w:cs="Cambria" w:hAnsi="Cambria" w:eastAsia="Cambria" w:ascii="Cambria"/>
          <w:color w:val="384346"/>
          <w:w w:val="100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sz w:val="16"/>
          <w:szCs w:val="16"/>
        </w:rPr>
        <w:t>that</w:t>
      </w:r>
      <w:r>
        <w:rPr>
          <w:rFonts w:cs="Cambria" w:hAnsi="Cambria" w:eastAsia="Cambria" w:ascii="Cambria"/>
          <w:color w:val="384346"/>
          <w:w w:val="100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sz w:val="16"/>
          <w:szCs w:val="16"/>
        </w:rPr>
        <w:t>allows</w:t>
      </w:r>
      <w:r>
        <w:rPr>
          <w:rFonts w:cs="Cambria" w:hAnsi="Cambria" w:eastAsia="Cambria" w:ascii="Cambria"/>
          <w:color w:val="384346"/>
          <w:w w:val="100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sz w:val="16"/>
          <w:szCs w:val="16"/>
        </w:rPr>
        <w:t>you</w:t>
      </w:r>
      <w:r>
        <w:rPr>
          <w:rFonts w:cs="Cambria" w:hAnsi="Cambria" w:eastAsia="Cambria" w:ascii="Cambria"/>
          <w:color w:val="384346"/>
          <w:w w:val="102"/>
          <w:sz w:val="16"/>
          <w:szCs w:val="16"/>
        </w:rPr>
        <w:t> to</w:t>
      </w:r>
      <w:r>
        <w:rPr>
          <w:rFonts w:cs="Cambria" w:hAnsi="Cambria" w:eastAsia="Cambria" w:ascii="Cambria"/>
          <w:color w:val="384346"/>
          <w:w w:val="100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sz w:val="16"/>
          <w:szCs w:val="16"/>
        </w:rPr>
        <w:t>find</w:t>
      </w:r>
      <w:r>
        <w:rPr>
          <w:rFonts w:cs="Cambria" w:hAnsi="Cambria" w:eastAsia="Cambria" w:ascii="Cambria"/>
          <w:color w:val="384346"/>
          <w:w w:val="100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sz w:val="16"/>
          <w:szCs w:val="16"/>
        </w:rPr>
        <w:t>the</w:t>
      </w:r>
      <w:r>
        <w:rPr>
          <w:rFonts w:cs="Cambria" w:hAnsi="Cambria" w:eastAsia="Cambria" w:ascii="Cambria"/>
          <w:color w:val="384346"/>
          <w:w w:val="100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sz w:val="16"/>
          <w:szCs w:val="16"/>
        </w:rPr>
        <w:t>user's</w:t>
      </w:r>
      <w:r>
        <w:rPr>
          <w:rFonts w:cs="Cambria" w:hAnsi="Cambria" w:eastAsia="Cambria" w:ascii="Cambria"/>
          <w:color w:val="384346"/>
          <w:w w:val="100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sz w:val="16"/>
          <w:szCs w:val="16"/>
        </w:rPr>
        <w:t>GitHub</w:t>
      </w:r>
      <w:r>
        <w:rPr>
          <w:rFonts w:cs="Cambria" w:hAnsi="Cambria" w:eastAsia="Cambria" w:ascii="Cambria"/>
          <w:color w:val="384346"/>
          <w:w w:val="100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sz w:val="16"/>
          <w:szCs w:val="16"/>
        </w:rPr>
        <w:t>by</w:t>
      </w:r>
      <w:r>
        <w:rPr>
          <w:rFonts w:cs="Cambria" w:hAnsi="Cambria" w:eastAsia="Cambria" w:ascii="Cambria"/>
          <w:color w:val="384346"/>
          <w:w w:val="100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sz w:val="16"/>
          <w:szCs w:val="16"/>
        </w:rPr>
        <w:t>searching</w:t>
      </w:r>
      <w:r>
        <w:rPr>
          <w:rFonts w:cs="Cambria" w:hAnsi="Cambria" w:eastAsia="Cambria" w:ascii="Cambria"/>
          <w:color w:val="384346"/>
          <w:w w:val="100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sz w:val="16"/>
          <w:szCs w:val="16"/>
        </w:rPr>
        <w:t>their</w:t>
      </w:r>
      <w:r>
        <w:rPr>
          <w:rFonts w:cs="Cambria" w:hAnsi="Cambria" w:eastAsia="Cambria" w:ascii="Cambria"/>
          <w:color w:val="384346"/>
          <w:w w:val="100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sz w:val="16"/>
          <w:szCs w:val="16"/>
        </w:rPr>
        <w:t>name.</w:t>
      </w:r>
      <w:r>
        <w:rPr>
          <w:rFonts w:cs="Cambria" w:hAnsi="Cambria" w:eastAsia="Cambria" w:ascii="Cambria"/>
          <w:color w:val="000000"/>
          <w:w w:val="100"/>
          <w:sz w:val="16"/>
          <w:szCs w:val="16"/>
        </w:rPr>
      </w:r>
    </w:p>
    <w:p>
      <w:pPr>
        <w:rPr>
          <w:rFonts w:cs="Cambria" w:hAnsi="Cambria" w:eastAsia="Cambria" w:ascii="Cambria"/>
          <w:sz w:val="16"/>
          <w:szCs w:val="16"/>
        </w:rPr>
        <w:jc w:val="left"/>
        <w:spacing w:before="40"/>
        <w:ind w:left="102"/>
      </w:pPr>
      <w:r>
        <w:pict>
          <v:group style="position:absolute;margin-left:47.107pt;margin-top:20.1793pt;width:283.674pt;height:0.73288pt;mso-position-horizontal-relative:page;mso-position-vertical-relative:paragraph;z-index:-530" coordorigin="942,404" coordsize="5673,15">
            <v:shape style="position:absolute;left:949;top:411;width:38;height:0" coordorigin="949,411" coordsize="38,0" path="m949,411l987,411e" filled="f" stroked="t" strokeweight="0.73288pt" strokecolor="#CCCCCC">
              <v:path arrowok="t"/>
            </v:shape>
            <v:shape style="position:absolute;left:1013;top:411;width:38;height:0" coordorigin="1013,411" coordsize="38,0" path="m1013,411l1051,411e" filled="f" stroked="t" strokeweight="0.73288pt" strokecolor="#CCCCCC">
              <v:path arrowok="t"/>
            </v:shape>
            <v:shape style="position:absolute;left:1076;top:411;width:38;height:0" coordorigin="1076,411" coordsize="38,0" path="m1076,411l1114,411e" filled="f" stroked="t" strokeweight="0.73288pt" strokecolor="#CCCCCC">
              <v:path arrowok="t"/>
            </v:shape>
            <v:shape style="position:absolute;left:1139;top:411;width:38;height:0" coordorigin="1139,411" coordsize="38,0" path="m1139,411l1177,411e" filled="f" stroked="t" strokeweight="0.73288pt" strokecolor="#CCCCCC">
              <v:path arrowok="t"/>
            </v:shape>
            <v:shape style="position:absolute;left:1202;top:411;width:38;height:0" coordorigin="1202,411" coordsize="38,0" path="m1202,411l1240,411e" filled="f" stroked="t" strokeweight="0.73288pt" strokecolor="#CCCCCC">
              <v:path arrowok="t"/>
            </v:shape>
            <v:shape style="position:absolute;left:1265;top:411;width:38;height:0" coordorigin="1265,411" coordsize="38,0" path="m1265,411l1303,411e" filled="f" stroked="t" strokeweight="0.73288pt" strokecolor="#CCCCCC">
              <v:path arrowok="t"/>
            </v:shape>
            <v:shape style="position:absolute;left:1328;top:411;width:38;height:0" coordorigin="1328,411" coordsize="38,0" path="m1328,411l1366,411e" filled="f" stroked="t" strokeweight="0.73288pt" strokecolor="#CCCCCC">
              <v:path arrowok="t"/>
            </v:shape>
            <v:shape style="position:absolute;left:1392;top:411;width:38;height:0" coordorigin="1392,411" coordsize="38,0" path="m1392,411l1430,411e" filled="f" stroked="t" strokeweight="0.73288pt" strokecolor="#CCCCCC">
              <v:path arrowok="t"/>
            </v:shape>
            <v:shape style="position:absolute;left:1455;top:411;width:38;height:0" coordorigin="1455,411" coordsize="38,0" path="m1455,411l1493,411e" filled="f" stroked="t" strokeweight="0.73288pt" strokecolor="#CCCCCC">
              <v:path arrowok="t"/>
            </v:shape>
            <v:shape style="position:absolute;left:1518;top:411;width:38;height:0" coordorigin="1518,411" coordsize="38,0" path="m1518,411l1556,411e" filled="f" stroked="t" strokeweight="0.73288pt" strokecolor="#CCCCCC">
              <v:path arrowok="t"/>
            </v:shape>
            <v:shape style="position:absolute;left:1581;top:411;width:38;height:0" coordorigin="1581,411" coordsize="38,0" path="m1581,411l1619,411e" filled="f" stroked="t" strokeweight="0.73288pt" strokecolor="#CCCCCC">
              <v:path arrowok="t"/>
            </v:shape>
            <v:shape style="position:absolute;left:1644;top:411;width:38;height:0" coordorigin="1644,411" coordsize="38,0" path="m1644,411l1682,411e" filled="f" stroked="t" strokeweight="0.73288pt" strokecolor="#CCCCCC">
              <v:path arrowok="t"/>
            </v:shape>
            <v:shape style="position:absolute;left:1707;top:411;width:38;height:0" coordorigin="1707,411" coordsize="38,0" path="m1707,411l1745,411e" filled="f" stroked="t" strokeweight="0.73288pt" strokecolor="#CCCCCC">
              <v:path arrowok="t"/>
            </v:shape>
            <v:shape style="position:absolute;left:1770;top:411;width:38;height:0" coordorigin="1770,411" coordsize="38,0" path="m1770,411l1808,411e" filled="f" stroked="t" strokeweight="0.73288pt" strokecolor="#CCCCCC">
              <v:path arrowok="t"/>
            </v:shape>
            <v:shape style="position:absolute;left:1834;top:411;width:38;height:0" coordorigin="1834,411" coordsize="38,0" path="m1834,411l1872,411e" filled="f" stroked="t" strokeweight="0.73288pt" strokecolor="#CCCCCC">
              <v:path arrowok="t"/>
            </v:shape>
            <v:shape style="position:absolute;left:1897;top:411;width:38;height:0" coordorigin="1897,411" coordsize="38,0" path="m1897,411l1935,411e" filled="f" stroked="t" strokeweight="0.73288pt" strokecolor="#CCCCCC">
              <v:path arrowok="t"/>
            </v:shape>
            <v:shape style="position:absolute;left:1960;top:411;width:38;height:0" coordorigin="1960,411" coordsize="38,0" path="m1960,411l1998,411e" filled="f" stroked="t" strokeweight="0.73288pt" strokecolor="#CCCCCC">
              <v:path arrowok="t"/>
            </v:shape>
            <v:shape style="position:absolute;left:2023;top:411;width:38;height:0" coordorigin="2023,411" coordsize="38,0" path="m2023,411l2061,411e" filled="f" stroked="t" strokeweight="0.73288pt" strokecolor="#CCCCCC">
              <v:path arrowok="t"/>
            </v:shape>
            <v:shape style="position:absolute;left:2086;top:411;width:38;height:0" coordorigin="2086,411" coordsize="38,0" path="m2086,411l2124,411e" filled="f" stroked="t" strokeweight="0.73288pt" strokecolor="#CCCCCC">
              <v:path arrowok="t"/>
            </v:shape>
            <v:shape style="position:absolute;left:2149;top:411;width:38;height:0" coordorigin="2149,411" coordsize="38,0" path="m2149,411l2187,411e" filled="f" stroked="t" strokeweight="0.73288pt" strokecolor="#CCCCCC">
              <v:path arrowok="t"/>
            </v:shape>
            <v:shape style="position:absolute;left:2213;top:411;width:38;height:0" coordorigin="2213,411" coordsize="38,0" path="m2213,411l2251,411e" filled="f" stroked="t" strokeweight="0.73288pt" strokecolor="#CCCCCC">
              <v:path arrowok="t"/>
            </v:shape>
            <v:shape style="position:absolute;left:2276;top:411;width:38;height:0" coordorigin="2276,411" coordsize="38,0" path="m2276,411l2314,411e" filled="f" stroked="t" strokeweight="0.73288pt" strokecolor="#CCCCCC">
              <v:path arrowok="t"/>
            </v:shape>
            <v:shape style="position:absolute;left:2339;top:411;width:38;height:0" coordorigin="2339,411" coordsize="38,0" path="m2339,411l2377,411e" filled="f" stroked="t" strokeweight="0.73288pt" strokecolor="#CCCCCC">
              <v:path arrowok="t"/>
            </v:shape>
            <v:shape style="position:absolute;left:2402;top:411;width:38;height:0" coordorigin="2402,411" coordsize="38,0" path="m2402,411l2440,411e" filled="f" stroked="t" strokeweight="0.73288pt" strokecolor="#CCCCCC">
              <v:path arrowok="t"/>
            </v:shape>
            <v:shape style="position:absolute;left:2465;top:411;width:38;height:0" coordorigin="2465,411" coordsize="38,0" path="m2465,411l2503,411e" filled="f" stroked="t" strokeweight="0.73288pt" strokecolor="#CCCCCC">
              <v:path arrowok="t"/>
            </v:shape>
            <v:shape style="position:absolute;left:2528;top:411;width:38;height:0" coordorigin="2528,411" coordsize="38,0" path="m2528,411l2566,411e" filled="f" stroked="t" strokeweight="0.73288pt" strokecolor="#CCCCCC">
              <v:path arrowok="t"/>
            </v:shape>
            <v:shape style="position:absolute;left:2592;top:411;width:38;height:0" coordorigin="2592,411" coordsize="38,0" path="m2592,411l2629,411e" filled="f" stroked="t" strokeweight="0.73288pt" strokecolor="#CCCCCC">
              <v:path arrowok="t"/>
            </v:shape>
            <v:shape style="position:absolute;left:2655;top:411;width:38;height:0" coordorigin="2655,411" coordsize="38,0" path="m2655,411l2693,411e" filled="f" stroked="t" strokeweight="0.73288pt" strokecolor="#CCCCCC">
              <v:path arrowok="t"/>
            </v:shape>
            <v:shape style="position:absolute;left:2718;top:411;width:38;height:0" coordorigin="2718,411" coordsize="38,0" path="m2718,411l2756,411e" filled="f" stroked="t" strokeweight="0.73288pt" strokecolor="#CCCCCC">
              <v:path arrowok="t"/>
            </v:shape>
            <v:shape style="position:absolute;left:2781;top:411;width:38;height:0" coordorigin="2781,411" coordsize="38,0" path="m2781,411l2819,411e" filled="f" stroked="t" strokeweight="0.73288pt" strokecolor="#CCCCCC">
              <v:path arrowok="t"/>
            </v:shape>
            <v:shape style="position:absolute;left:2844;top:411;width:38;height:0" coordorigin="2844,411" coordsize="38,0" path="m2844,411l2882,411e" filled="f" stroked="t" strokeweight="0.73288pt" strokecolor="#CCCCCC">
              <v:path arrowok="t"/>
            </v:shape>
            <v:shape style="position:absolute;left:2907;top:411;width:38;height:0" coordorigin="2907,411" coordsize="38,0" path="m2907,411l2945,411e" filled="f" stroked="t" strokeweight="0.73288pt" strokecolor="#CCCCCC">
              <v:path arrowok="t"/>
            </v:shape>
            <v:shape style="position:absolute;left:2970;top:411;width:38;height:0" coordorigin="2970,411" coordsize="38,0" path="m2970,411l3008,411e" filled="f" stroked="t" strokeweight="0.73288pt" strokecolor="#CCCCCC">
              <v:path arrowok="t"/>
            </v:shape>
            <v:shape style="position:absolute;left:3034;top:411;width:38;height:0" coordorigin="3034,411" coordsize="38,0" path="m3034,411l3072,411e" filled="f" stroked="t" strokeweight="0.73288pt" strokecolor="#CCCCCC">
              <v:path arrowok="t"/>
            </v:shape>
            <v:shape style="position:absolute;left:3097;top:411;width:38;height:0" coordorigin="3097,411" coordsize="38,0" path="m3097,411l3135,411e" filled="f" stroked="t" strokeweight="0.73288pt" strokecolor="#CCCCCC">
              <v:path arrowok="t"/>
            </v:shape>
            <v:shape style="position:absolute;left:3160;top:411;width:38;height:0" coordorigin="3160,411" coordsize="38,0" path="m3160,411l3198,411e" filled="f" stroked="t" strokeweight="0.73288pt" strokecolor="#CCCCCC">
              <v:path arrowok="t"/>
            </v:shape>
            <v:shape style="position:absolute;left:3223;top:411;width:38;height:0" coordorigin="3223,411" coordsize="38,0" path="m3223,411l3261,411e" filled="f" stroked="t" strokeweight="0.73288pt" strokecolor="#CCCCCC">
              <v:path arrowok="t"/>
            </v:shape>
            <v:shape style="position:absolute;left:3286;top:411;width:38;height:0" coordorigin="3286,411" coordsize="38,0" path="m3286,411l3324,411e" filled="f" stroked="t" strokeweight="0.73288pt" strokecolor="#CCCCCC">
              <v:path arrowok="t"/>
            </v:shape>
            <v:shape style="position:absolute;left:3349;top:411;width:38;height:0" coordorigin="3349,411" coordsize="38,0" path="m3349,411l3387,411e" filled="f" stroked="t" strokeweight="0.73288pt" strokecolor="#CCCCCC">
              <v:path arrowok="t"/>
            </v:shape>
            <v:shape style="position:absolute;left:3413;top:411;width:38;height:0" coordorigin="3413,411" coordsize="38,0" path="m3413,411l3451,411e" filled="f" stroked="t" strokeweight="0.73288pt" strokecolor="#CCCCCC">
              <v:path arrowok="t"/>
            </v:shape>
            <v:shape style="position:absolute;left:3476;top:411;width:38;height:0" coordorigin="3476,411" coordsize="38,0" path="m3476,411l3514,411e" filled="f" stroked="t" strokeweight="0.73288pt" strokecolor="#CCCCCC">
              <v:path arrowok="t"/>
            </v:shape>
            <v:shape style="position:absolute;left:3539;top:411;width:38;height:0" coordorigin="3539,411" coordsize="38,0" path="m3539,411l3577,411e" filled="f" stroked="t" strokeweight="0.73288pt" strokecolor="#CCCCCC">
              <v:path arrowok="t"/>
            </v:shape>
            <v:shape style="position:absolute;left:3602;top:411;width:38;height:0" coordorigin="3602,411" coordsize="38,0" path="m3602,411l3640,411e" filled="f" stroked="t" strokeweight="0.73288pt" strokecolor="#CCCCCC">
              <v:path arrowok="t"/>
            </v:shape>
            <v:shape style="position:absolute;left:3665;top:411;width:38;height:0" coordorigin="3665,411" coordsize="38,0" path="m3665,411l3703,411e" filled="f" stroked="t" strokeweight="0.73288pt" strokecolor="#CCCCCC">
              <v:path arrowok="t"/>
            </v:shape>
            <v:shape style="position:absolute;left:3728;top:411;width:38;height:0" coordorigin="3728,411" coordsize="38,0" path="m3728,411l3766,411e" filled="f" stroked="t" strokeweight="0.73288pt" strokecolor="#CCCCCC">
              <v:path arrowok="t"/>
            </v:shape>
            <v:shape style="position:absolute;left:3791;top:411;width:38;height:0" coordorigin="3791,411" coordsize="38,0" path="m3791,411l3829,411e" filled="f" stroked="t" strokeweight="0.73288pt" strokecolor="#CCCCCC">
              <v:path arrowok="t"/>
            </v:shape>
            <v:shape style="position:absolute;left:3855;top:411;width:38;height:0" coordorigin="3855,411" coordsize="38,0" path="m3855,411l3893,411e" filled="f" stroked="t" strokeweight="0.73288pt" strokecolor="#CCCCCC">
              <v:path arrowok="t"/>
            </v:shape>
            <v:shape style="position:absolute;left:3918;top:411;width:38;height:0" coordorigin="3918,411" coordsize="38,0" path="m3918,411l3956,411e" filled="f" stroked="t" strokeweight="0.73288pt" strokecolor="#CCCCCC">
              <v:path arrowok="t"/>
            </v:shape>
            <v:shape style="position:absolute;left:3981;top:411;width:38;height:0" coordorigin="3981,411" coordsize="38,0" path="m3981,411l4019,411e" filled="f" stroked="t" strokeweight="0.73288pt" strokecolor="#CCCCCC">
              <v:path arrowok="t"/>
            </v:shape>
            <v:shape style="position:absolute;left:4044;top:411;width:38;height:0" coordorigin="4044,411" coordsize="38,0" path="m4044,411l4082,411e" filled="f" stroked="t" strokeweight="0.73288pt" strokecolor="#CCCCCC">
              <v:path arrowok="t"/>
            </v:shape>
            <v:shape style="position:absolute;left:4107;top:411;width:38;height:0" coordorigin="4107,411" coordsize="38,0" path="m4107,411l4145,411e" filled="f" stroked="t" strokeweight="0.73288pt" strokecolor="#CCCCCC">
              <v:path arrowok="t"/>
            </v:shape>
            <v:shape style="position:absolute;left:4170;top:411;width:38;height:0" coordorigin="4170,411" coordsize="38,0" path="m4170,411l4208,411e" filled="f" stroked="t" strokeweight="0.73288pt" strokecolor="#CCCCCC">
              <v:path arrowok="t"/>
            </v:shape>
            <v:shape style="position:absolute;left:4234;top:411;width:38;height:0" coordorigin="4234,411" coordsize="38,0" path="m4234,411l4272,411e" filled="f" stroked="t" strokeweight="0.73288pt" strokecolor="#CCCCCC">
              <v:path arrowok="t"/>
            </v:shape>
            <v:shape style="position:absolute;left:4297;top:411;width:38;height:0" coordorigin="4297,411" coordsize="38,0" path="m4297,411l4335,411e" filled="f" stroked="t" strokeweight="0.73288pt" strokecolor="#CCCCCC">
              <v:path arrowok="t"/>
            </v:shape>
            <v:shape style="position:absolute;left:4360;top:411;width:38;height:0" coordorigin="4360,411" coordsize="38,0" path="m4360,411l4398,411e" filled="f" stroked="t" strokeweight="0.73288pt" strokecolor="#CCCCCC">
              <v:path arrowok="t"/>
            </v:shape>
            <v:shape style="position:absolute;left:4423;top:411;width:38;height:0" coordorigin="4423,411" coordsize="38,0" path="m4423,411l4461,411e" filled="f" stroked="t" strokeweight="0.73288pt" strokecolor="#CCCCCC">
              <v:path arrowok="t"/>
            </v:shape>
            <v:shape style="position:absolute;left:4486;top:411;width:38;height:0" coordorigin="4486,411" coordsize="38,0" path="m4486,411l4524,411e" filled="f" stroked="t" strokeweight="0.73288pt" strokecolor="#CCCCCC">
              <v:path arrowok="t"/>
            </v:shape>
            <v:shape style="position:absolute;left:4549;top:411;width:38;height:0" coordorigin="4549,411" coordsize="38,0" path="m4549,411l4587,411e" filled="f" stroked="t" strokeweight="0.73288pt" strokecolor="#CCCCCC">
              <v:path arrowok="t"/>
            </v:shape>
            <v:shape style="position:absolute;left:4612;top:411;width:38;height:0" coordorigin="4612,411" coordsize="38,0" path="m4612,411l4650,411e" filled="f" stroked="t" strokeweight="0.73288pt" strokecolor="#CCCCCC">
              <v:path arrowok="t"/>
            </v:shape>
            <v:shape style="position:absolute;left:4676;top:411;width:38;height:0" coordorigin="4676,411" coordsize="38,0" path="m4676,411l4714,411e" filled="f" stroked="t" strokeweight="0.73288pt" strokecolor="#CCCCCC">
              <v:path arrowok="t"/>
            </v:shape>
            <v:shape style="position:absolute;left:4739;top:411;width:38;height:0" coordorigin="4739,411" coordsize="38,0" path="m4739,411l4777,411e" filled="f" stroked="t" strokeweight="0.73288pt" strokecolor="#CCCCCC">
              <v:path arrowok="t"/>
            </v:shape>
            <v:shape style="position:absolute;left:4802;top:411;width:38;height:0" coordorigin="4802,411" coordsize="38,0" path="m4802,411l4840,411e" filled="f" stroked="t" strokeweight="0.73288pt" strokecolor="#CCCCCC">
              <v:path arrowok="t"/>
            </v:shape>
            <v:shape style="position:absolute;left:4865;top:411;width:38;height:0" coordorigin="4865,411" coordsize="38,0" path="m4865,411l4903,411e" filled="f" stroked="t" strokeweight="0.73288pt" strokecolor="#CCCCCC">
              <v:path arrowok="t"/>
            </v:shape>
            <v:shape style="position:absolute;left:4928;top:411;width:38;height:0" coordorigin="4928,411" coordsize="38,0" path="m4928,411l4966,411e" filled="f" stroked="t" strokeweight="0.73288pt" strokecolor="#CCCCCC">
              <v:path arrowok="t"/>
            </v:shape>
            <v:shape style="position:absolute;left:4991;top:411;width:38;height:0" coordorigin="4991,411" coordsize="38,0" path="m4991,411l5029,411e" filled="f" stroked="t" strokeweight="0.73288pt" strokecolor="#CCCCCC">
              <v:path arrowok="t"/>
            </v:shape>
            <v:shape style="position:absolute;left:5055;top:411;width:38;height:0" coordorigin="5055,411" coordsize="38,0" path="m5055,411l5093,411e" filled="f" stroked="t" strokeweight="0.73288pt" strokecolor="#CCCCCC">
              <v:path arrowok="t"/>
            </v:shape>
            <v:shape style="position:absolute;left:5118;top:411;width:38;height:0" coordorigin="5118,411" coordsize="38,0" path="m5118,411l5156,411e" filled="f" stroked="t" strokeweight="0.73288pt" strokecolor="#CCCCCC">
              <v:path arrowok="t"/>
            </v:shape>
            <v:shape style="position:absolute;left:5181;top:411;width:38;height:0" coordorigin="5181,411" coordsize="38,0" path="m5181,411l5219,411e" filled="f" stroked="t" strokeweight="0.73288pt" strokecolor="#CCCCCC">
              <v:path arrowok="t"/>
            </v:shape>
            <v:shape style="position:absolute;left:5244;top:411;width:38;height:0" coordorigin="5244,411" coordsize="38,0" path="m5244,411l5282,411e" filled="f" stroked="t" strokeweight="0.73288pt" strokecolor="#CCCCCC">
              <v:path arrowok="t"/>
            </v:shape>
            <v:shape style="position:absolute;left:5307;top:411;width:38;height:0" coordorigin="5307,411" coordsize="38,0" path="m5307,411l5345,411e" filled="f" stroked="t" strokeweight="0.73288pt" strokecolor="#CCCCCC">
              <v:path arrowok="t"/>
            </v:shape>
            <v:shape style="position:absolute;left:5370;top:411;width:38;height:0" coordorigin="5370,411" coordsize="38,0" path="m5370,411l5408,411e" filled="f" stroked="t" strokeweight="0.73288pt" strokecolor="#CCCCCC">
              <v:path arrowok="t"/>
            </v:shape>
            <v:shape style="position:absolute;left:5434;top:411;width:38;height:0" coordorigin="5434,411" coordsize="38,0" path="m5434,411l5471,411e" filled="f" stroked="t" strokeweight="0.73288pt" strokecolor="#CCCCCC">
              <v:path arrowok="t"/>
            </v:shape>
            <v:shape style="position:absolute;left:5497;top:411;width:38;height:0" coordorigin="5497,411" coordsize="38,0" path="m5497,411l5535,411e" filled="f" stroked="t" strokeweight="0.73288pt" strokecolor="#CCCCCC">
              <v:path arrowok="t"/>
            </v:shape>
            <v:shape style="position:absolute;left:5560;top:411;width:38;height:0" coordorigin="5560,411" coordsize="38,0" path="m5560,411l5598,411e" filled="f" stroked="t" strokeweight="0.73288pt" strokecolor="#CCCCCC">
              <v:path arrowok="t"/>
            </v:shape>
            <v:shape style="position:absolute;left:5623;top:411;width:38;height:0" coordorigin="5623,411" coordsize="38,0" path="m5623,411l5661,411e" filled="f" stroked="t" strokeweight="0.73288pt" strokecolor="#CCCCCC">
              <v:path arrowok="t"/>
            </v:shape>
            <v:shape style="position:absolute;left:5686;top:411;width:38;height:0" coordorigin="5686,411" coordsize="38,0" path="m5686,411l5724,411e" filled="f" stroked="t" strokeweight="0.73288pt" strokecolor="#CCCCCC">
              <v:path arrowok="t"/>
            </v:shape>
            <v:shape style="position:absolute;left:5749;top:411;width:38;height:0" coordorigin="5749,411" coordsize="38,0" path="m5749,411l5787,411e" filled="f" stroked="t" strokeweight="0.73288pt" strokecolor="#CCCCCC">
              <v:path arrowok="t"/>
            </v:shape>
            <v:shape style="position:absolute;left:5812;top:411;width:38;height:0" coordorigin="5812,411" coordsize="38,0" path="m5812,411l5850,411e" filled="f" stroked="t" strokeweight="0.73288pt" strokecolor="#CCCCCC">
              <v:path arrowok="t"/>
            </v:shape>
            <v:shape style="position:absolute;left:5876;top:411;width:38;height:0" coordorigin="5876,411" coordsize="38,0" path="m5876,411l5914,411e" filled="f" stroked="t" strokeweight="0.73288pt" strokecolor="#CCCCCC">
              <v:path arrowok="t"/>
            </v:shape>
            <v:shape style="position:absolute;left:5939;top:411;width:38;height:0" coordorigin="5939,411" coordsize="38,0" path="m5939,411l5977,411e" filled="f" stroked="t" strokeweight="0.73288pt" strokecolor="#CCCCCC">
              <v:path arrowok="t"/>
            </v:shape>
            <v:shape style="position:absolute;left:6002;top:411;width:38;height:0" coordorigin="6002,411" coordsize="38,0" path="m6002,411l6040,411e" filled="f" stroked="t" strokeweight="0.73288pt" strokecolor="#CCCCCC">
              <v:path arrowok="t"/>
            </v:shape>
            <v:shape style="position:absolute;left:6065;top:411;width:38;height:0" coordorigin="6065,411" coordsize="38,0" path="m6065,411l6103,411e" filled="f" stroked="t" strokeweight="0.73288pt" strokecolor="#CCCCCC">
              <v:path arrowok="t"/>
            </v:shape>
            <v:shape style="position:absolute;left:6128;top:411;width:38;height:0" coordorigin="6128,411" coordsize="38,0" path="m6128,411l6166,411e" filled="f" stroked="t" strokeweight="0.73288pt" strokecolor="#CCCCCC">
              <v:path arrowok="t"/>
            </v:shape>
            <v:shape style="position:absolute;left:6191;top:411;width:38;height:0" coordorigin="6191,411" coordsize="38,0" path="m6191,411l6229,411e" filled="f" stroked="t" strokeweight="0.73288pt" strokecolor="#CCCCCC">
              <v:path arrowok="t"/>
            </v:shape>
            <v:shape style="position:absolute;left:6255;top:411;width:38;height:0" coordorigin="6255,411" coordsize="38,0" path="m6255,411l6293,411e" filled="f" stroked="t" strokeweight="0.73288pt" strokecolor="#CCCCCC">
              <v:path arrowok="t"/>
            </v:shape>
            <v:shape style="position:absolute;left:6318;top:411;width:38;height:0" coordorigin="6318,411" coordsize="38,0" path="m6318,411l6356,411e" filled="f" stroked="t" strokeweight="0.73288pt" strokecolor="#CCCCCC">
              <v:path arrowok="t"/>
            </v:shape>
            <v:shape style="position:absolute;left:6381;top:411;width:38;height:0" coordorigin="6381,411" coordsize="38,0" path="m6381,411l6419,411e" filled="f" stroked="t" strokeweight="0.73288pt" strokecolor="#CCCCCC">
              <v:path arrowok="t"/>
            </v:shape>
            <v:shape style="position:absolute;left:6444;top:411;width:38;height:0" coordorigin="6444,411" coordsize="38,0" path="m6444,411l6482,411e" filled="f" stroked="t" strokeweight="0.73288pt" strokecolor="#CCCCCC">
              <v:path arrowok="t"/>
            </v:shape>
            <v:shape style="position:absolute;left:6507;top:411;width:38;height:0" coordorigin="6507,411" coordsize="38,0" path="m6507,411l6545,411e" filled="f" stroked="t" strokeweight="0.73288pt" strokecolor="#CCCCCC">
              <v:path arrowok="t"/>
            </v:shape>
            <v:shape style="position:absolute;left:6570;top:411;width:38;height:0" coordorigin="6570,411" coordsize="38,0" path="m6570,411l6608,411e" filled="f" stroked="t" strokeweight="0.73288pt" strokecolor="#CCCCCC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64696D"/>
          <w:w w:val="99"/>
          <w:sz w:val="14"/>
          <w:szCs w:val="14"/>
        </w:rPr>
        <w:t>-</w:t>
      </w:r>
      <w:r>
        <w:rPr>
          <w:rFonts w:cs="Times New Roman" w:hAnsi="Times New Roman" w:eastAsia="Times New Roman" w:ascii="Times New Roman"/>
          <w:color w:val="64696D"/>
          <w:w w:val="100"/>
          <w:sz w:val="14"/>
          <w:szCs w:val="14"/>
        </w:rPr>
        <w:t> </w:t>
      </w:r>
      <w:r>
        <w:rPr>
          <w:rFonts w:cs="Cambria" w:hAnsi="Cambria" w:eastAsia="Cambria" w:ascii="Cambria"/>
          <w:color w:val="384346"/>
          <w:w w:val="102"/>
          <w:position w:val="1"/>
          <w:sz w:val="16"/>
          <w:szCs w:val="16"/>
        </w:rPr>
        <w:t>Displays</w:t>
      </w:r>
      <w:r>
        <w:rPr>
          <w:rFonts w:cs="Cambria" w:hAnsi="Cambria" w:eastAsia="Cambria" w:ascii="Cambria"/>
          <w:color w:val="384346"/>
          <w:w w:val="100"/>
          <w:position w:val="1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position w:val="1"/>
          <w:sz w:val="16"/>
          <w:szCs w:val="16"/>
        </w:rPr>
        <w:t>all</w:t>
      </w:r>
      <w:r>
        <w:rPr>
          <w:rFonts w:cs="Cambria" w:hAnsi="Cambria" w:eastAsia="Cambria" w:ascii="Cambria"/>
          <w:color w:val="384346"/>
          <w:w w:val="100"/>
          <w:position w:val="1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position w:val="1"/>
          <w:sz w:val="16"/>
          <w:szCs w:val="16"/>
        </w:rPr>
        <w:t>the</w:t>
      </w:r>
      <w:r>
        <w:rPr>
          <w:rFonts w:cs="Cambria" w:hAnsi="Cambria" w:eastAsia="Cambria" w:ascii="Cambria"/>
          <w:color w:val="384346"/>
          <w:w w:val="100"/>
          <w:position w:val="1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position w:val="1"/>
          <w:sz w:val="16"/>
          <w:szCs w:val="16"/>
        </w:rPr>
        <w:t>user's</w:t>
      </w:r>
      <w:r>
        <w:rPr>
          <w:rFonts w:cs="Cambria" w:hAnsi="Cambria" w:eastAsia="Cambria" w:ascii="Cambria"/>
          <w:color w:val="384346"/>
          <w:w w:val="100"/>
          <w:position w:val="1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position w:val="1"/>
          <w:sz w:val="16"/>
          <w:szCs w:val="16"/>
        </w:rPr>
        <w:t>information</w:t>
      </w:r>
      <w:r>
        <w:rPr>
          <w:rFonts w:cs="Cambria" w:hAnsi="Cambria" w:eastAsia="Cambria" w:ascii="Cambria"/>
          <w:color w:val="384346"/>
          <w:w w:val="100"/>
          <w:position w:val="1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position w:val="1"/>
          <w:sz w:val="16"/>
          <w:szCs w:val="16"/>
        </w:rPr>
        <w:t>and</w:t>
      </w:r>
      <w:r>
        <w:rPr>
          <w:rFonts w:cs="Cambria" w:hAnsi="Cambria" w:eastAsia="Cambria" w:ascii="Cambria"/>
          <w:color w:val="384346"/>
          <w:w w:val="100"/>
          <w:position w:val="1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position w:val="1"/>
          <w:sz w:val="16"/>
          <w:szCs w:val="16"/>
        </w:rPr>
        <w:t>the</w:t>
      </w:r>
      <w:r>
        <w:rPr>
          <w:rFonts w:cs="Cambria" w:hAnsi="Cambria" w:eastAsia="Cambria" w:ascii="Cambria"/>
          <w:color w:val="384346"/>
          <w:w w:val="100"/>
          <w:position w:val="1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position w:val="1"/>
          <w:sz w:val="16"/>
          <w:szCs w:val="16"/>
        </w:rPr>
        <w:t>5</w:t>
      </w:r>
      <w:r>
        <w:rPr>
          <w:rFonts w:cs="Cambria" w:hAnsi="Cambria" w:eastAsia="Cambria" w:ascii="Cambria"/>
          <w:color w:val="384346"/>
          <w:w w:val="100"/>
          <w:position w:val="1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position w:val="1"/>
          <w:sz w:val="16"/>
          <w:szCs w:val="16"/>
        </w:rPr>
        <w:t>latest</w:t>
      </w:r>
      <w:r>
        <w:rPr>
          <w:rFonts w:cs="Cambria" w:hAnsi="Cambria" w:eastAsia="Cambria" w:ascii="Cambria"/>
          <w:color w:val="384346"/>
          <w:w w:val="100"/>
          <w:position w:val="1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position w:val="1"/>
          <w:sz w:val="16"/>
          <w:szCs w:val="16"/>
        </w:rPr>
        <w:t>repositories.</w:t>
      </w:r>
      <w:r>
        <w:rPr>
          <w:rFonts w:cs="Cambria" w:hAnsi="Cambria" w:eastAsia="Cambria" w:ascii="Cambria"/>
          <w:color w:val="000000"/>
          <w:w w:val="100"/>
          <w:position w:val="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1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left"/>
        <w:ind w:left="102"/>
      </w:pPr>
      <w:r>
        <w:rPr>
          <w:rFonts w:cs="Times New Roman" w:hAnsi="Times New Roman" w:eastAsia="Times New Roman" w:ascii="Times New Roman"/>
          <w:w w:val="102"/>
          <w:sz w:val="27"/>
          <w:szCs w:val="27"/>
        </w:rPr>
        <w:t>Track</w:t>
      </w:r>
      <w:r>
        <w:rPr>
          <w:rFonts w:cs="Times New Roman" w:hAnsi="Times New Roman" w:eastAsia="Times New Roman" w:ascii="Times New Roman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w w:val="102"/>
          <w:sz w:val="27"/>
          <w:szCs w:val="27"/>
        </w:rPr>
        <w:t>My</w:t>
      </w:r>
      <w:r>
        <w:rPr>
          <w:rFonts w:cs="Times New Roman" w:hAnsi="Times New Roman" w:eastAsia="Times New Roman" w:ascii="Times New Roman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w w:val="102"/>
          <w:sz w:val="27"/>
          <w:szCs w:val="27"/>
        </w:rPr>
        <w:t>Calories</w:t>
      </w:r>
      <w:r>
        <w:rPr>
          <w:rFonts w:cs="Times New Roman" w:hAnsi="Times New Roman" w:eastAsia="Times New Roman" w:ascii="Times New Roman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w w:val="102"/>
          <w:sz w:val="27"/>
          <w:szCs w:val="27"/>
        </w:rPr>
        <w:t>-</w:t>
      </w:r>
      <w:r>
        <w:rPr>
          <w:rFonts w:cs="Times New Roman" w:hAnsi="Times New Roman" w:eastAsia="Times New Roman" w:ascii="Times New Roman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w w:val="102"/>
          <w:sz w:val="27"/>
          <w:szCs w:val="27"/>
        </w:rPr>
        <w:t>(HTML</w:t>
      </w:r>
      <w:r>
        <w:rPr>
          <w:rFonts w:cs="Times New Roman" w:hAnsi="Times New Roman" w:eastAsia="Times New Roman" w:ascii="Times New Roman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w w:val="102"/>
          <w:sz w:val="27"/>
          <w:szCs w:val="27"/>
        </w:rPr>
        <w:t>&amp;</w:t>
      </w:r>
      <w:r>
        <w:rPr>
          <w:rFonts w:cs="Times New Roman" w:hAnsi="Times New Roman" w:eastAsia="Times New Roman" w:ascii="Times New Roman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w w:val="102"/>
          <w:sz w:val="27"/>
          <w:szCs w:val="27"/>
        </w:rPr>
        <w:t>CSS,</w:t>
      </w:r>
      <w:r>
        <w:rPr>
          <w:rFonts w:cs="Times New Roman" w:hAnsi="Times New Roman" w:eastAsia="Times New Roman" w:ascii="Times New Roman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w w:val="102"/>
          <w:sz w:val="27"/>
          <w:szCs w:val="27"/>
        </w:rPr>
        <w:t>JavaScript)</w:t>
      </w:r>
      <w:r>
        <w:rPr>
          <w:rFonts w:cs="Times New Roman" w:hAnsi="Times New Roman" w:eastAsia="Times New Roman" w:ascii="Times New Roman"/>
          <w:w w:val="100"/>
          <w:sz w:val="27"/>
          <w:szCs w:val="27"/>
        </w:rPr>
      </w:r>
    </w:p>
    <w:p>
      <w:pPr>
        <w:rPr>
          <w:rFonts w:cs="Cambria" w:hAnsi="Cambria" w:eastAsia="Cambria" w:ascii="Cambria"/>
          <w:sz w:val="14"/>
          <w:szCs w:val="14"/>
        </w:rPr>
        <w:jc w:val="left"/>
        <w:spacing w:before="54"/>
        <w:ind w:left="102"/>
      </w:pPr>
      <w:r>
        <w:rPr>
          <w:rFonts w:cs="Times New Roman" w:hAnsi="Times New Roman" w:eastAsia="Times New Roman" w:ascii="Times New Roman"/>
          <w:color w:val="545454"/>
          <w:w w:val="101"/>
          <w:sz w:val="15"/>
          <w:szCs w:val="15"/>
        </w:rPr>
        <w:t>&gt;</w:t>
      </w:r>
      <w:r>
        <w:rPr>
          <w:rFonts w:cs="Times New Roman" w:hAnsi="Times New Roman" w:eastAsia="Times New Roman" w:ascii="Times New Roman"/>
          <w:color w:val="545454"/>
          <w:w w:val="100"/>
          <w:sz w:val="15"/>
          <w:szCs w:val="15"/>
        </w:rPr>
        <w:t> </w:t>
      </w:r>
      <w:r>
        <w:rPr>
          <w:rFonts w:cs="Cambria" w:hAnsi="Cambria" w:eastAsia="Cambria" w:ascii="Cambria"/>
          <w:color w:val="384346"/>
          <w:w w:val="99"/>
          <w:position w:val="1"/>
          <w:sz w:val="14"/>
          <w:szCs w:val="14"/>
        </w:rPr>
        <w:t>https://github.com/nadbad/Track-My-Calories</w:t>
      </w:r>
      <w:r>
        <w:rPr>
          <w:rFonts w:cs="Cambria" w:hAnsi="Cambria" w:eastAsia="Cambria" w:ascii="Cambria"/>
          <w:color w:val="000000"/>
          <w:w w:val="100"/>
          <w:position w:val="0"/>
          <w:sz w:val="14"/>
          <w:szCs w:val="14"/>
        </w:rPr>
      </w:r>
    </w:p>
    <w:p>
      <w:pPr>
        <w:rPr>
          <w:rFonts w:cs="Cambria" w:hAnsi="Cambria" w:eastAsia="Cambria" w:ascii="Cambria"/>
          <w:sz w:val="16"/>
          <w:szCs w:val="16"/>
        </w:rPr>
        <w:jc w:val="left"/>
        <w:spacing w:before="68" w:lineRule="auto" w:line="259"/>
        <w:ind w:left="102" w:right="98"/>
      </w:pPr>
      <w:r>
        <w:rPr>
          <w:rFonts w:cs="Cambria" w:hAnsi="Cambria" w:eastAsia="Cambria" w:ascii="Cambria"/>
          <w:color w:val="384346"/>
          <w:w w:val="102"/>
          <w:sz w:val="16"/>
          <w:szCs w:val="16"/>
        </w:rPr>
        <w:t>Designed</w:t>
      </w:r>
      <w:r>
        <w:rPr>
          <w:rFonts w:cs="Cambria" w:hAnsi="Cambria" w:eastAsia="Cambria" w:ascii="Cambria"/>
          <w:color w:val="384346"/>
          <w:w w:val="100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sz w:val="16"/>
          <w:szCs w:val="16"/>
        </w:rPr>
        <w:t>and</w:t>
      </w:r>
      <w:r>
        <w:rPr>
          <w:rFonts w:cs="Cambria" w:hAnsi="Cambria" w:eastAsia="Cambria" w:ascii="Cambria"/>
          <w:color w:val="384346"/>
          <w:w w:val="100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sz w:val="16"/>
          <w:szCs w:val="16"/>
        </w:rPr>
        <w:t>developed</w:t>
      </w:r>
      <w:r>
        <w:rPr>
          <w:rFonts w:cs="Cambria" w:hAnsi="Cambria" w:eastAsia="Cambria" w:ascii="Cambria"/>
          <w:color w:val="384346"/>
          <w:w w:val="100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sz w:val="16"/>
          <w:szCs w:val="16"/>
        </w:rPr>
        <w:t>a</w:t>
      </w:r>
      <w:r>
        <w:rPr>
          <w:rFonts w:cs="Cambria" w:hAnsi="Cambria" w:eastAsia="Cambria" w:ascii="Cambria"/>
          <w:color w:val="384346"/>
          <w:w w:val="100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sz w:val="16"/>
          <w:szCs w:val="16"/>
        </w:rPr>
        <w:t>web</w:t>
      </w:r>
      <w:r>
        <w:rPr>
          <w:rFonts w:cs="Cambria" w:hAnsi="Cambria" w:eastAsia="Cambria" w:ascii="Cambria"/>
          <w:color w:val="384346"/>
          <w:w w:val="100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sz w:val="16"/>
          <w:szCs w:val="16"/>
        </w:rPr>
        <w:t>app</w:t>
      </w:r>
      <w:r>
        <w:rPr>
          <w:rFonts w:cs="Cambria" w:hAnsi="Cambria" w:eastAsia="Cambria" w:ascii="Cambria"/>
          <w:color w:val="384346"/>
          <w:w w:val="100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sz w:val="16"/>
          <w:szCs w:val="16"/>
        </w:rPr>
        <w:t>that</w:t>
      </w:r>
      <w:r>
        <w:rPr>
          <w:rFonts w:cs="Cambria" w:hAnsi="Cambria" w:eastAsia="Cambria" w:ascii="Cambria"/>
          <w:color w:val="384346"/>
          <w:w w:val="100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sz w:val="16"/>
          <w:szCs w:val="16"/>
        </w:rPr>
        <w:t>tracks</w:t>
      </w:r>
      <w:r>
        <w:rPr>
          <w:rFonts w:cs="Cambria" w:hAnsi="Cambria" w:eastAsia="Cambria" w:ascii="Cambria"/>
          <w:color w:val="384346"/>
          <w:w w:val="100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sz w:val="16"/>
          <w:szCs w:val="16"/>
        </w:rPr>
        <w:t>your</w:t>
      </w:r>
      <w:r>
        <w:rPr>
          <w:rFonts w:cs="Cambria" w:hAnsi="Cambria" w:eastAsia="Cambria" w:ascii="Cambria"/>
          <w:color w:val="384346"/>
          <w:w w:val="100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sz w:val="16"/>
          <w:szCs w:val="16"/>
        </w:rPr>
        <w:t>calories</w:t>
      </w:r>
      <w:r>
        <w:rPr>
          <w:rFonts w:cs="Cambria" w:hAnsi="Cambria" w:eastAsia="Cambria" w:ascii="Cambria"/>
          <w:color w:val="384346"/>
          <w:w w:val="100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sz w:val="16"/>
          <w:szCs w:val="16"/>
        </w:rPr>
        <w:t>for</w:t>
      </w:r>
      <w:r>
        <w:rPr>
          <w:rFonts w:cs="Cambria" w:hAnsi="Cambria" w:eastAsia="Cambria" w:ascii="Cambria"/>
          <w:color w:val="384346"/>
          <w:w w:val="100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sz w:val="16"/>
          <w:szCs w:val="16"/>
        </w:rPr>
        <w:t>the</w:t>
      </w:r>
      <w:r>
        <w:rPr>
          <w:rFonts w:cs="Cambria" w:hAnsi="Cambria" w:eastAsia="Cambria" w:ascii="Cambria"/>
          <w:color w:val="384346"/>
          <w:w w:val="100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sz w:val="16"/>
          <w:szCs w:val="16"/>
        </w:rPr>
        <w:t>day</w:t>
      </w:r>
      <w:r>
        <w:rPr>
          <w:rFonts w:cs="Cambria" w:hAnsi="Cambria" w:eastAsia="Cambria" w:ascii="Cambria"/>
          <w:color w:val="384346"/>
          <w:w w:val="102"/>
          <w:sz w:val="16"/>
          <w:szCs w:val="16"/>
        </w:rPr>
        <w:t> by</w:t>
      </w:r>
      <w:r>
        <w:rPr>
          <w:rFonts w:cs="Cambria" w:hAnsi="Cambria" w:eastAsia="Cambria" w:ascii="Cambria"/>
          <w:color w:val="384346"/>
          <w:w w:val="100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sz w:val="16"/>
          <w:szCs w:val="16"/>
        </w:rPr>
        <w:t>simply</w:t>
      </w:r>
      <w:r>
        <w:rPr>
          <w:rFonts w:cs="Cambria" w:hAnsi="Cambria" w:eastAsia="Cambria" w:ascii="Cambria"/>
          <w:color w:val="384346"/>
          <w:w w:val="100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sz w:val="16"/>
          <w:szCs w:val="16"/>
        </w:rPr>
        <w:t>entering</w:t>
      </w:r>
      <w:r>
        <w:rPr>
          <w:rFonts w:cs="Cambria" w:hAnsi="Cambria" w:eastAsia="Cambria" w:ascii="Cambria"/>
          <w:color w:val="384346"/>
          <w:w w:val="100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sz w:val="16"/>
          <w:szCs w:val="16"/>
        </w:rPr>
        <w:t>the</w:t>
      </w:r>
      <w:r>
        <w:rPr>
          <w:rFonts w:cs="Cambria" w:hAnsi="Cambria" w:eastAsia="Cambria" w:ascii="Cambria"/>
          <w:color w:val="384346"/>
          <w:w w:val="100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sz w:val="16"/>
          <w:szCs w:val="16"/>
        </w:rPr>
        <w:t>foods</w:t>
      </w:r>
      <w:r>
        <w:rPr>
          <w:rFonts w:cs="Cambria" w:hAnsi="Cambria" w:eastAsia="Cambria" w:ascii="Cambria"/>
          <w:color w:val="384346"/>
          <w:w w:val="100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sz w:val="16"/>
          <w:szCs w:val="16"/>
        </w:rPr>
        <w:t>and</w:t>
      </w:r>
      <w:r>
        <w:rPr>
          <w:rFonts w:cs="Cambria" w:hAnsi="Cambria" w:eastAsia="Cambria" w:ascii="Cambria"/>
          <w:color w:val="384346"/>
          <w:w w:val="100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sz w:val="16"/>
          <w:szCs w:val="16"/>
        </w:rPr>
        <w:t>the</w:t>
      </w:r>
      <w:r>
        <w:rPr>
          <w:rFonts w:cs="Cambria" w:hAnsi="Cambria" w:eastAsia="Cambria" w:ascii="Cambria"/>
          <w:color w:val="384346"/>
          <w:w w:val="100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sz w:val="16"/>
          <w:szCs w:val="16"/>
        </w:rPr>
        <w:t>number</w:t>
      </w:r>
      <w:r>
        <w:rPr>
          <w:rFonts w:cs="Cambria" w:hAnsi="Cambria" w:eastAsia="Cambria" w:ascii="Cambria"/>
          <w:color w:val="384346"/>
          <w:w w:val="100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sz w:val="16"/>
          <w:szCs w:val="16"/>
        </w:rPr>
        <w:t>of</w:t>
      </w:r>
      <w:r>
        <w:rPr>
          <w:rFonts w:cs="Cambria" w:hAnsi="Cambria" w:eastAsia="Cambria" w:ascii="Cambria"/>
          <w:color w:val="384346"/>
          <w:w w:val="100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sz w:val="16"/>
          <w:szCs w:val="16"/>
        </w:rPr>
        <w:t>calories</w:t>
      </w:r>
      <w:r>
        <w:rPr>
          <w:rFonts w:cs="Cambria" w:hAnsi="Cambria" w:eastAsia="Cambria" w:ascii="Cambria"/>
          <w:color w:val="384346"/>
          <w:w w:val="100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sz w:val="16"/>
          <w:szCs w:val="16"/>
        </w:rPr>
        <w:t>that</w:t>
      </w:r>
      <w:r>
        <w:rPr>
          <w:rFonts w:cs="Cambria" w:hAnsi="Cambria" w:eastAsia="Cambria" w:ascii="Cambria"/>
          <w:color w:val="384346"/>
          <w:w w:val="100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sz w:val="16"/>
          <w:szCs w:val="16"/>
        </w:rPr>
        <w:t>those</w:t>
      </w:r>
      <w:r>
        <w:rPr>
          <w:rFonts w:cs="Cambria" w:hAnsi="Cambria" w:eastAsia="Cambria" w:ascii="Cambria"/>
          <w:color w:val="000000"/>
          <w:w w:val="100"/>
          <w:sz w:val="16"/>
          <w:szCs w:val="16"/>
        </w:rPr>
      </w:r>
    </w:p>
    <w:p>
      <w:pPr>
        <w:rPr>
          <w:rFonts w:cs="Cambria" w:hAnsi="Cambria" w:eastAsia="Cambria" w:ascii="Cambria"/>
          <w:sz w:val="16"/>
          <w:szCs w:val="16"/>
        </w:rPr>
        <w:jc w:val="left"/>
        <w:ind w:left="102"/>
      </w:pPr>
      <w:r>
        <w:pict>
          <v:group style="position:absolute;margin-left:47.107pt;margin-top:18.3107pt;width:283.674pt;height:0.73288pt;mso-position-horizontal-relative:page;mso-position-vertical-relative:paragraph;z-index:-529" coordorigin="942,366" coordsize="5673,15">
            <v:shape style="position:absolute;left:949;top:374;width:38;height:0" coordorigin="949,374" coordsize="38,0" path="m949,374l987,374e" filled="f" stroked="t" strokeweight="0.73288pt" strokecolor="#CCCCCC">
              <v:path arrowok="t"/>
            </v:shape>
            <v:shape style="position:absolute;left:1013;top:374;width:38;height:0" coordorigin="1013,374" coordsize="38,0" path="m1013,374l1051,374e" filled="f" stroked="t" strokeweight="0.73288pt" strokecolor="#CCCCCC">
              <v:path arrowok="t"/>
            </v:shape>
            <v:shape style="position:absolute;left:1076;top:374;width:38;height:0" coordorigin="1076,374" coordsize="38,0" path="m1076,374l1114,374e" filled="f" stroked="t" strokeweight="0.73288pt" strokecolor="#CCCCCC">
              <v:path arrowok="t"/>
            </v:shape>
            <v:shape style="position:absolute;left:1139;top:374;width:38;height:0" coordorigin="1139,374" coordsize="38,0" path="m1139,374l1177,374e" filled="f" stroked="t" strokeweight="0.73288pt" strokecolor="#CCCCCC">
              <v:path arrowok="t"/>
            </v:shape>
            <v:shape style="position:absolute;left:1202;top:374;width:38;height:0" coordorigin="1202,374" coordsize="38,0" path="m1202,374l1240,374e" filled="f" stroked="t" strokeweight="0.73288pt" strokecolor="#CCCCCC">
              <v:path arrowok="t"/>
            </v:shape>
            <v:shape style="position:absolute;left:1265;top:374;width:38;height:0" coordorigin="1265,374" coordsize="38,0" path="m1265,374l1303,374e" filled="f" stroked="t" strokeweight="0.73288pt" strokecolor="#CCCCCC">
              <v:path arrowok="t"/>
            </v:shape>
            <v:shape style="position:absolute;left:1328;top:374;width:38;height:0" coordorigin="1328,374" coordsize="38,0" path="m1328,374l1366,374e" filled="f" stroked="t" strokeweight="0.73288pt" strokecolor="#CCCCCC">
              <v:path arrowok="t"/>
            </v:shape>
            <v:shape style="position:absolute;left:1392;top:374;width:38;height:0" coordorigin="1392,374" coordsize="38,0" path="m1392,374l1430,374e" filled="f" stroked="t" strokeweight="0.73288pt" strokecolor="#CCCCCC">
              <v:path arrowok="t"/>
            </v:shape>
            <v:shape style="position:absolute;left:1455;top:374;width:38;height:0" coordorigin="1455,374" coordsize="38,0" path="m1455,374l1493,374e" filled="f" stroked="t" strokeweight="0.73288pt" strokecolor="#CCCCCC">
              <v:path arrowok="t"/>
            </v:shape>
            <v:shape style="position:absolute;left:1518;top:374;width:38;height:0" coordorigin="1518,374" coordsize="38,0" path="m1518,374l1556,374e" filled="f" stroked="t" strokeweight="0.73288pt" strokecolor="#CCCCCC">
              <v:path arrowok="t"/>
            </v:shape>
            <v:shape style="position:absolute;left:1581;top:374;width:38;height:0" coordorigin="1581,374" coordsize="38,0" path="m1581,374l1619,374e" filled="f" stroked="t" strokeweight="0.73288pt" strokecolor="#CCCCCC">
              <v:path arrowok="t"/>
            </v:shape>
            <v:shape style="position:absolute;left:1644;top:374;width:38;height:0" coordorigin="1644,374" coordsize="38,0" path="m1644,374l1682,374e" filled="f" stroked="t" strokeweight="0.73288pt" strokecolor="#CCCCCC">
              <v:path arrowok="t"/>
            </v:shape>
            <v:shape style="position:absolute;left:1707;top:374;width:38;height:0" coordorigin="1707,374" coordsize="38,0" path="m1707,374l1745,374e" filled="f" stroked="t" strokeweight="0.73288pt" strokecolor="#CCCCCC">
              <v:path arrowok="t"/>
            </v:shape>
            <v:shape style="position:absolute;left:1770;top:374;width:38;height:0" coordorigin="1770,374" coordsize="38,0" path="m1770,374l1808,374e" filled="f" stroked="t" strokeweight="0.73288pt" strokecolor="#CCCCCC">
              <v:path arrowok="t"/>
            </v:shape>
            <v:shape style="position:absolute;left:1834;top:374;width:38;height:0" coordorigin="1834,374" coordsize="38,0" path="m1834,374l1872,374e" filled="f" stroked="t" strokeweight="0.73288pt" strokecolor="#CCCCCC">
              <v:path arrowok="t"/>
            </v:shape>
            <v:shape style="position:absolute;left:1897;top:374;width:38;height:0" coordorigin="1897,374" coordsize="38,0" path="m1897,374l1935,374e" filled="f" stroked="t" strokeweight="0.73288pt" strokecolor="#CCCCCC">
              <v:path arrowok="t"/>
            </v:shape>
            <v:shape style="position:absolute;left:1960;top:374;width:38;height:0" coordorigin="1960,374" coordsize="38,0" path="m1960,374l1998,374e" filled="f" stroked="t" strokeweight="0.73288pt" strokecolor="#CCCCCC">
              <v:path arrowok="t"/>
            </v:shape>
            <v:shape style="position:absolute;left:2023;top:374;width:38;height:0" coordorigin="2023,374" coordsize="38,0" path="m2023,374l2061,374e" filled="f" stroked="t" strokeweight="0.73288pt" strokecolor="#CCCCCC">
              <v:path arrowok="t"/>
            </v:shape>
            <v:shape style="position:absolute;left:2086;top:374;width:38;height:0" coordorigin="2086,374" coordsize="38,0" path="m2086,374l2124,374e" filled="f" stroked="t" strokeweight="0.73288pt" strokecolor="#CCCCCC">
              <v:path arrowok="t"/>
            </v:shape>
            <v:shape style="position:absolute;left:2149;top:374;width:38;height:0" coordorigin="2149,374" coordsize="38,0" path="m2149,374l2187,374e" filled="f" stroked="t" strokeweight="0.73288pt" strokecolor="#CCCCCC">
              <v:path arrowok="t"/>
            </v:shape>
            <v:shape style="position:absolute;left:2213;top:374;width:38;height:0" coordorigin="2213,374" coordsize="38,0" path="m2213,374l2251,374e" filled="f" stroked="t" strokeweight="0.73288pt" strokecolor="#CCCCCC">
              <v:path arrowok="t"/>
            </v:shape>
            <v:shape style="position:absolute;left:2276;top:374;width:38;height:0" coordorigin="2276,374" coordsize="38,0" path="m2276,374l2314,374e" filled="f" stroked="t" strokeweight="0.73288pt" strokecolor="#CCCCCC">
              <v:path arrowok="t"/>
            </v:shape>
            <v:shape style="position:absolute;left:2339;top:374;width:38;height:0" coordorigin="2339,374" coordsize="38,0" path="m2339,374l2377,374e" filled="f" stroked="t" strokeweight="0.73288pt" strokecolor="#CCCCCC">
              <v:path arrowok="t"/>
            </v:shape>
            <v:shape style="position:absolute;left:2402;top:374;width:38;height:0" coordorigin="2402,374" coordsize="38,0" path="m2402,374l2440,374e" filled="f" stroked="t" strokeweight="0.73288pt" strokecolor="#CCCCCC">
              <v:path arrowok="t"/>
            </v:shape>
            <v:shape style="position:absolute;left:2465;top:374;width:38;height:0" coordorigin="2465,374" coordsize="38,0" path="m2465,374l2503,374e" filled="f" stroked="t" strokeweight="0.73288pt" strokecolor="#CCCCCC">
              <v:path arrowok="t"/>
            </v:shape>
            <v:shape style="position:absolute;left:2528;top:374;width:38;height:0" coordorigin="2528,374" coordsize="38,0" path="m2528,374l2566,374e" filled="f" stroked="t" strokeweight="0.73288pt" strokecolor="#CCCCCC">
              <v:path arrowok="t"/>
            </v:shape>
            <v:shape style="position:absolute;left:2592;top:374;width:38;height:0" coordorigin="2592,374" coordsize="38,0" path="m2592,374l2629,374e" filled="f" stroked="t" strokeweight="0.73288pt" strokecolor="#CCCCCC">
              <v:path arrowok="t"/>
            </v:shape>
            <v:shape style="position:absolute;left:2655;top:374;width:38;height:0" coordorigin="2655,374" coordsize="38,0" path="m2655,374l2693,374e" filled="f" stroked="t" strokeweight="0.73288pt" strokecolor="#CCCCCC">
              <v:path arrowok="t"/>
            </v:shape>
            <v:shape style="position:absolute;left:2718;top:374;width:38;height:0" coordorigin="2718,374" coordsize="38,0" path="m2718,374l2756,374e" filled="f" stroked="t" strokeweight="0.73288pt" strokecolor="#CCCCCC">
              <v:path arrowok="t"/>
            </v:shape>
            <v:shape style="position:absolute;left:2781;top:374;width:38;height:0" coordorigin="2781,374" coordsize="38,0" path="m2781,374l2819,374e" filled="f" stroked="t" strokeweight="0.73288pt" strokecolor="#CCCCCC">
              <v:path arrowok="t"/>
            </v:shape>
            <v:shape style="position:absolute;left:2844;top:374;width:38;height:0" coordorigin="2844,374" coordsize="38,0" path="m2844,374l2882,374e" filled="f" stroked="t" strokeweight="0.73288pt" strokecolor="#CCCCCC">
              <v:path arrowok="t"/>
            </v:shape>
            <v:shape style="position:absolute;left:2907;top:374;width:38;height:0" coordorigin="2907,374" coordsize="38,0" path="m2907,374l2945,374e" filled="f" stroked="t" strokeweight="0.73288pt" strokecolor="#CCCCCC">
              <v:path arrowok="t"/>
            </v:shape>
            <v:shape style="position:absolute;left:2970;top:374;width:38;height:0" coordorigin="2970,374" coordsize="38,0" path="m2970,374l3008,374e" filled="f" stroked="t" strokeweight="0.73288pt" strokecolor="#CCCCCC">
              <v:path arrowok="t"/>
            </v:shape>
            <v:shape style="position:absolute;left:3034;top:374;width:38;height:0" coordorigin="3034,374" coordsize="38,0" path="m3034,374l3072,374e" filled="f" stroked="t" strokeweight="0.73288pt" strokecolor="#CCCCCC">
              <v:path arrowok="t"/>
            </v:shape>
            <v:shape style="position:absolute;left:3097;top:374;width:38;height:0" coordorigin="3097,374" coordsize="38,0" path="m3097,374l3135,374e" filled="f" stroked="t" strokeweight="0.73288pt" strokecolor="#CCCCCC">
              <v:path arrowok="t"/>
            </v:shape>
            <v:shape style="position:absolute;left:3160;top:374;width:38;height:0" coordorigin="3160,374" coordsize="38,0" path="m3160,374l3198,374e" filled="f" stroked="t" strokeweight="0.73288pt" strokecolor="#CCCCCC">
              <v:path arrowok="t"/>
            </v:shape>
            <v:shape style="position:absolute;left:3223;top:374;width:38;height:0" coordorigin="3223,374" coordsize="38,0" path="m3223,374l3261,374e" filled="f" stroked="t" strokeweight="0.73288pt" strokecolor="#CCCCCC">
              <v:path arrowok="t"/>
            </v:shape>
            <v:shape style="position:absolute;left:3286;top:374;width:38;height:0" coordorigin="3286,374" coordsize="38,0" path="m3286,374l3324,374e" filled="f" stroked="t" strokeweight="0.73288pt" strokecolor="#CCCCCC">
              <v:path arrowok="t"/>
            </v:shape>
            <v:shape style="position:absolute;left:3349;top:374;width:38;height:0" coordorigin="3349,374" coordsize="38,0" path="m3349,374l3387,374e" filled="f" stroked="t" strokeweight="0.73288pt" strokecolor="#CCCCCC">
              <v:path arrowok="t"/>
            </v:shape>
            <v:shape style="position:absolute;left:3413;top:374;width:38;height:0" coordorigin="3413,374" coordsize="38,0" path="m3413,374l3451,374e" filled="f" stroked="t" strokeweight="0.73288pt" strokecolor="#CCCCCC">
              <v:path arrowok="t"/>
            </v:shape>
            <v:shape style="position:absolute;left:3476;top:374;width:38;height:0" coordorigin="3476,374" coordsize="38,0" path="m3476,374l3514,374e" filled="f" stroked="t" strokeweight="0.73288pt" strokecolor="#CCCCCC">
              <v:path arrowok="t"/>
            </v:shape>
            <v:shape style="position:absolute;left:3539;top:374;width:38;height:0" coordorigin="3539,374" coordsize="38,0" path="m3539,374l3577,374e" filled="f" stroked="t" strokeweight="0.73288pt" strokecolor="#CCCCCC">
              <v:path arrowok="t"/>
            </v:shape>
            <v:shape style="position:absolute;left:3602;top:374;width:38;height:0" coordorigin="3602,374" coordsize="38,0" path="m3602,374l3640,374e" filled="f" stroked="t" strokeweight="0.73288pt" strokecolor="#CCCCCC">
              <v:path arrowok="t"/>
            </v:shape>
            <v:shape style="position:absolute;left:3665;top:374;width:38;height:0" coordorigin="3665,374" coordsize="38,0" path="m3665,374l3703,374e" filled="f" stroked="t" strokeweight="0.73288pt" strokecolor="#CCCCCC">
              <v:path arrowok="t"/>
            </v:shape>
            <v:shape style="position:absolute;left:3728;top:374;width:38;height:0" coordorigin="3728,374" coordsize="38,0" path="m3728,374l3766,374e" filled="f" stroked="t" strokeweight="0.73288pt" strokecolor="#CCCCCC">
              <v:path arrowok="t"/>
            </v:shape>
            <v:shape style="position:absolute;left:3791;top:374;width:38;height:0" coordorigin="3791,374" coordsize="38,0" path="m3791,374l3829,374e" filled="f" stroked="t" strokeweight="0.73288pt" strokecolor="#CCCCCC">
              <v:path arrowok="t"/>
            </v:shape>
            <v:shape style="position:absolute;left:3855;top:374;width:38;height:0" coordorigin="3855,374" coordsize="38,0" path="m3855,374l3893,374e" filled="f" stroked="t" strokeweight="0.73288pt" strokecolor="#CCCCCC">
              <v:path arrowok="t"/>
            </v:shape>
            <v:shape style="position:absolute;left:3918;top:374;width:38;height:0" coordorigin="3918,374" coordsize="38,0" path="m3918,374l3956,374e" filled="f" stroked="t" strokeweight="0.73288pt" strokecolor="#CCCCCC">
              <v:path arrowok="t"/>
            </v:shape>
            <v:shape style="position:absolute;left:3981;top:374;width:38;height:0" coordorigin="3981,374" coordsize="38,0" path="m3981,374l4019,374e" filled="f" stroked="t" strokeweight="0.73288pt" strokecolor="#CCCCCC">
              <v:path arrowok="t"/>
            </v:shape>
            <v:shape style="position:absolute;left:4044;top:374;width:38;height:0" coordorigin="4044,374" coordsize="38,0" path="m4044,374l4082,374e" filled="f" stroked="t" strokeweight="0.73288pt" strokecolor="#CCCCCC">
              <v:path arrowok="t"/>
            </v:shape>
            <v:shape style="position:absolute;left:4107;top:374;width:38;height:0" coordorigin="4107,374" coordsize="38,0" path="m4107,374l4145,374e" filled="f" stroked="t" strokeweight="0.73288pt" strokecolor="#CCCCCC">
              <v:path arrowok="t"/>
            </v:shape>
            <v:shape style="position:absolute;left:4170;top:374;width:38;height:0" coordorigin="4170,374" coordsize="38,0" path="m4170,374l4208,374e" filled="f" stroked="t" strokeweight="0.73288pt" strokecolor="#CCCCCC">
              <v:path arrowok="t"/>
            </v:shape>
            <v:shape style="position:absolute;left:4234;top:374;width:38;height:0" coordorigin="4234,374" coordsize="38,0" path="m4234,374l4272,374e" filled="f" stroked="t" strokeweight="0.73288pt" strokecolor="#CCCCCC">
              <v:path arrowok="t"/>
            </v:shape>
            <v:shape style="position:absolute;left:4297;top:374;width:38;height:0" coordorigin="4297,374" coordsize="38,0" path="m4297,374l4335,374e" filled="f" stroked="t" strokeweight="0.73288pt" strokecolor="#CCCCCC">
              <v:path arrowok="t"/>
            </v:shape>
            <v:shape style="position:absolute;left:4360;top:374;width:38;height:0" coordorigin="4360,374" coordsize="38,0" path="m4360,374l4398,374e" filled="f" stroked="t" strokeweight="0.73288pt" strokecolor="#CCCCCC">
              <v:path arrowok="t"/>
            </v:shape>
            <v:shape style="position:absolute;left:4423;top:374;width:38;height:0" coordorigin="4423,374" coordsize="38,0" path="m4423,374l4461,374e" filled="f" stroked="t" strokeweight="0.73288pt" strokecolor="#CCCCCC">
              <v:path arrowok="t"/>
            </v:shape>
            <v:shape style="position:absolute;left:4486;top:374;width:38;height:0" coordorigin="4486,374" coordsize="38,0" path="m4486,374l4524,374e" filled="f" stroked="t" strokeweight="0.73288pt" strokecolor="#CCCCCC">
              <v:path arrowok="t"/>
            </v:shape>
            <v:shape style="position:absolute;left:4549;top:374;width:38;height:0" coordorigin="4549,374" coordsize="38,0" path="m4549,374l4587,374e" filled="f" stroked="t" strokeweight="0.73288pt" strokecolor="#CCCCCC">
              <v:path arrowok="t"/>
            </v:shape>
            <v:shape style="position:absolute;left:4612;top:374;width:38;height:0" coordorigin="4612,374" coordsize="38,0" path="m4612,374l4650,374e" filled="f" stroked="t" strokeweight="0.73288pt" strokecolor="#CCCCCC">
              <v:path arrowok="t"/>
            </v:shape>
            <v:shape style="position:absolute;left:4676;top:374;width:38;height:0" coordorigin="4676,374" coordsize="38,0" path="m4676,374l4714,374e" filled="f" stroked="t" strokeweight="0.73288pt" strokecolor="#CCCCCC">
              <v:path arrowok="t"/>
            </v:shape>
            <v:shape style="position:absolute;left:4739;top:374;width:38;height:0" coordorigin="4739,374" coordsize="38,0" path="m4739,374l4777,374e" filled="f" stroked="t" strokeweight="0.73288pt" strokecolor="#CCCCCC">
              <v:path arrowok="t"/>
            </v:shape>
            <v:shape style="position:absolute;left:4802;top:374;width:38;height:0" coordorigin="4802,374" coordsize="38,0" path="m4802,374l4840,374e" filled="f" stroked="t" strokeweight="0.73288pt" strokecolor="#CCCCCC">
              <v:path arrowok="t"/>
            </v:shape>
            <v:shape style="position:absolute;left:4865;top:374;width:38;height:0" coordorigin="4865,374" coordsize="38,0" path="m4865,374l4903,374e" filled="f" stroked="t" strokeweight="0.73288pt" strokecolor="#CCCCCC">
              <v:path arrowok="t"/>
            </v:shape>
            <v:shape style="position:absolute;left:4928;top:374;width:38;height:0" coordorigin="4928,374" coordsize="38,0" path="m4928,374l4966,374e" filled="f" stroked="t" strokeweight="0.73288pt" strokecolor="#CCCCCC">
              <v:path arrowok="t"/>
            </v:shape>
            <v:shape style="position:absolute;left:4991;top:374;width:38;height:0" coordorigin="4991,374" coordsize="38,0" path="m4991,374l5029,374e" filled="f" stroked="t" strokeweight="0.73288pt" strokecolor="#CCCCCC">
              <v:path arrowok="t"/>
            </v:shape>
            <v:shape style="position:absolute;left:5055;top:374;width:38;height:0" coordorigin="5055,374" coordsize="38,0" path="m5055,374l5093,374e" filled="f" stroked="t" strokeweight="0.73288pt" strokecolor="#CCCCCC">
              <v:path arrowok="t"/>
            </v:shape>
            <v:shape style="position:absolute;left:5118;top:374;width:38;height:0" coordorigin="5118,374" coordsize="38,0" path="m5118,374l5156,374e" filled="f" stroked="t" strokeweight="0.73288pt" strokecolor="#CCCCCC">
              <v:path arrowok="t"/>
            </v:shape>
            <v:shape style="position:absolute;left:5181;top:374;width:38;height:0" coordorigin="5181,374" coordsize="38,0" path="m5181,374l5219,374e" filled="f" stroked="t" strokeweight="0.73288pt" strokecolor="#CCCCCC">
              <v:path arrowok="t"/>
            </v:shape>
            <v:shape style="position:absolute;left:5244;top:374;width:38;height:0" coordorigin="5244,374" coordsize="38,0" path="m5244,374l5282,374e" filled="f" stroked="t" strokeweight="0.73288pt" strokecolor="#CCCCCC">
              <v:path arrowok="t"/>
            </v:shape>
            <v:shape style="position:absolute;left:5307;top:374;width:38;height:0" coordorigin="5307,374" coordsize="38,0" path="m5307,374l5345,374e" filled="f" stroked="t" strokeweight="0.73288pt" strokecolor="#CCCCCC">
              <v:path arrowok="t"/>
            </v:shape>
            <v:shape style="position:absolute;left:5370;top:374;width:38;height:0" coordorigin="5370,374" coordsize="38,0" path="m5370,374l5408,374e" filled="f" stroked="t" strokeweight="0.73288pt" strokecolor="#CCCCCC">
              <v:path arrowok="t"/>
            </v:shape>
            <v:shape style="position:absolute;left:5434;top:374;width:38;height:0" coordorigin="5434,374" coordsize="38,0" path="m5434,374l5471,374e" filled="f" stroked="t" strokeweight="0.73288pt" strokecolor="#CCCCCC">
              <v:path arrowok="t"/>
            </v:shape>
            <v:shape style="position:absolute;left:5497;top:374;width:38;height:0" coordorigin="5497,374" coordsize="38,0" path="m5497,374l5535,374e" filled="f" stroked="t" strokeweight="0.73288pt" strokecolor="#CCCCCC">
              <v:path arrowok="t"/>
            </v:shape>
            <v:shape style="position:absolute;left:5560;top:374;width:38;height:0" coordorigin="5560,374" coordsize="38,0" path="m5560,374l5598,374e" filled="f" stroked="t" strokeweight="0.73288pt" strokecolor="#CCCCCC">
              <v:path arrowok="t"/>
            </v:shape>
            <v:shape style="position:absolute;left:5623;top:374;width:38;height:0" coordorigin="5623,374" coordsize="38,0" path="m5623,374l5661,374e" filled="f" stroked="t" strokeweight="0.73288pt" strokecolor="#CCCCCC">
              <v:path arrowok="t"/>
            </v:shape>
            <v:shape style="position:absolute;left:5686;top:374;width:38;height:0" coordorigin="5686,374" coordsize="38,0" path="m5686,374l5724,374e" filled="f" stroked="t" strokeweight="0.73288pt" strokecolor="#CCCCCC">
              <v:path arrowok="t"/>
            </v:shape>
            <v:shape style="position:absolute;left:5749;top:374;width:38;height:0" coordorigin="5749,374" coordsize="38,0" path="m5749,374l5787,374e" filled="f" stroked="t" strokeweight="0.73288pt" strokecolor="#CCCCCC">
              <v:path arrowok="t"/>
            </v:shape>
            <v:shape style="position:absolute;left:5812;top:374;width:38;height:0" coordorigin="5812,374" coordsize="38,0" path="m5812,374l5850,374e" filled="f" stroked="t" strokeweight="0.73288pt" strokecolor="#CCCCCC">
              <v:path arrowok="t"/>
            </v:shape>
            <v:shape style="position:absolute;left:5876;top:374;width:38;height:0" coordorigin="5876,374" coordsize="38,0" path="m5876,374l5914,374e" filled="f" stroked="t" strokeweight="0.73288pt" strokecolor="#CCCCCC">
              <v:path arrowok="t"/>
            </v:shape>
            <v:shape style="position:absolute;left:5939;top:374;width:38;height:0" coordorigin="5939,374" coordsize="38,0" path="m5939,374l5977,374e" filled="f" stroked="t" strokeweight="0.73288pt" strokecolor="#CCCCCC">
              <v:path arrowok="t"/>
            </v:shape>
            <v:shape style="position:absolute;left:6002;top:374;width:38;height:0" coordorigin="6002,374" coordsize="38,0" path="m6002,374l6040,374e" filled="f" stroked="t" strokeweight="0.73288pt" strokecolor="#CCCCCC">
              <v:path arrowok="t"/>
            </v:shape>
            <v:shape style="position:absolute;left:6065;top:374;width:38;height:0" coordorigin="6065,374" coordsize="38,0" path="m6065,374l6103,374e" filled="f" stroked="t" strokeweight="0.73288pt" strokecolor="#CCCCCC">
              <v:path arrowok="t"/>
            </v:shape>
            <v:shape style="position:absolute;left:6128;top:374;width:38;height:0" coordorigin="6128,374" coordsize="38,0" path="m6128,374l6166,374e" filled="f" stroked="t" strokeweight="0.73288pt" strokecolor="#CCCCCC">
              <v:path arrowok="t"/>
            </v:shape>
            <v:shape style="position:absolute;left:6191;top:374;width:38;height:0" coordorigin="6191,374" coordsize="38,0" path="m6191,374l6229,374e" filled="f" stroked="t" strokeweight="0.73288pt" strokecolor="#CCCCCC">
              <v:path arrowok="t"/>
            </v:shape>
            <v:shape style="position:absolute;left:6255;top:374;width:38;height:0" coordorigin="6255,374" coordsize="38,0" path="m6255,374l6293,374e" filled="f" stroked="t" strokeweight="0.73288pt" strokecolor="#CCCCCC">
              <v:path arrowok="t"/>
            </v:shape>
            <v:shape style="position:absolute;left:6318;top:374;width:38;height:0" coordorigin="6318,374" coordsize="38,0" path="m6318,374l6356,374e" filled="f" stroked="t" strokeweight="0.73288pt" strokecolor="#CCCCCC">
              <v:path arrowok="t"/>
            </v:shape>
            <v:shape style="position:absolute;left:6381;top:374;width:38;height:0" coordorigin="6381,374" coordsize="38,0" path="m6381,374l6419,374e" filled="f" stroked="t" strokeweight="0.73288pt" strokecolor="#CCCCCC">
              <v:path arrowok="t"/>
            </v:shape>
            <v:shape style="position:absolute;left:6444;top:374;width:38;height:0" coordorigin="6444,374" coordsize="38,0" path="m6444,374l6482,374e" filled="f" stroked="t" strokeweight="0.73288pt" strokecolor="#CCCCCC">
              <v:path arrowok="t"/>
            </v:shape>
            <v:shape style="position:absolute;left:6507;top:374;width:38;height:0" coordorigin="6507,374" coordsize="38,0" path="m6507,374l6545,374e" filled="f" stroked="t" strokeweight="0.73288pt" strokecolor="#CCCCCC">
              <v:path arrowok="t"/>
            </v:shape>
            <v:shape style="position:absolute;left:6570;top:374;width:38;height:0" coordorigin="6570,374" coordsize="38,0" path="m6570,374l6608,374e" filled="f" stroked="t" strokeweight="0.73288pt" strokecolor="#CCCCCC">
              <v:path arrowok="t"/>
            </v:shape>
            <w10:wrap type="none"/>
          </v:group>
        </w:pict>
      </w:r>
      <w:r>
        <w:rPr>
          <w:rFonts w:cs="Cambria" w:hAnsi="Cambria" w:eastAsia="Cambria" w:ascii="Cambria"/>
          <w:color w:val="384346"/>
          <w:w w:val="102"/>
          <w:sz w:val="16"/>
          <w:szCs w:val="16"/>
        </w:rPr>
        <w:t>foods</w:t>
      </w:r>
      <w:r>
        <w:rPr>
          <w:rFonts w:cs="Cambria" w:hAnsi="Cambria" w:eastAsia="Cambria" w:ascii="Cambria"/>
          <w:color w:val="384346"/>
          <w:w w:val="100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sz w:val="16"/>
          <w:szCs w:val="16"/>
        </w:rPr>
        <w:t>contain.</w:t>
      </w:r>
      <w:r>
        <w:rPr>
          <w:rFonts w:cs="Cambria" w:hAnsi="Cambria" w:eastAsia="Cambria" w:ascii="Cambria"/>
          <w:color w:val="00000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8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left"/>
        <w:ind w:left="102"/>
      </w:pPr>
      <w:r>
        <w:rPr>
          <w:rFonts w:cs="Times New Roman" w:hAnsi="Times New Roman" w:eastAsia="Times New Roman" w:ascii="Times New Roman"/>
          <w:w w:val="102"/>
          <w:sz w:val="27"/>
          <w:szCs w:val="27"/>
        </w:rPr>
        <w:t>Weather</w:t>
      </w:r>
      <w:r>
        <w:rPr>
          <w:rFonts w:cs="Times New Roman" w:hAnsi="Times New Roman" w:eastAsia="Times New Roman" w:ascii="Times New Roman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w w:val="102"/>
          <w:sz w:val="27"/>
          <w:szCs w:val="27"/>
        </w:rPr>
        <w:t>App</w:t>
      </w:r>
      <w:r>
        <w:rPr>
          <w:rFonts w:cs="Times New Roman" w:hAnsi="Times New Roman" w:eastAsia="Times New Roman" w:ascii="Times New Roman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w w:val="102"/>
          <w:sz w:val="27"/>
          <w:szCs w:val="27"/>
        </w:rPr>
        <w:t>-</w:t>
      </w:r>
      <w:r>
        <w:rPr>
          <w:rFonts w:cs="Times New Roman" w:hAnsi="Times New Roman" w:eastAsia="Times New Roman" w:ascii="Times New Roman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w w:val="102"/>
          <w:sz w:val="27"/>
          <w:szCs w:val="27"/>
        </w:rPr>
        <w:t>(HTML</w:t>
      </w:r>
      <w:r>
        <w:rPr>
          <w:rFonts w:cs="Times New Roman" w:hAnsi="Times New Roman" w:eastAsia="Times New Roman" w:ascii="Times New Roman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w w:val="102"/>
          <w:sz w:val="27"/>
          <w:szCs w:val="27"/>
        </w:rPr>
        <w:t>&amp;</w:t>
      </w:r>
      <w:r>
        <w:rPr>
          <w:rFonts w:cs="Times New Roman" w:hAnsi="Times New Roman" w:eastAsia="Times New Roman" w:ascii="Times New Roman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w w:val="102"/>
          <w:sz w:val="27"/>
          <w:szCs w:val="27"/>
        </w:rPr>
        <w:t>CSS,</w:t>
      </w:r>
      <w:r>
        <w:rPr>
          <w:rFonts w:cs="Times New Roman" w:hAnsi="Times New Roman" w:eastAsia="Times New Roman" w:ascii="Times New Roman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w w:val="102"/>
          <w:sz w:val="27"/>
          <w:szCs w:val="27"/>
        </w:rPr>
        <w:t>JavaScript)</w:t>
      </w:r>
      <w:r>
        <w:rPr>
          <w:rFonts w:cs="Times New Roman" w:hAnsi="Times New Roman" w:eastAsia="Times New Roman" w:ascii="Times New Roman"/>
          <w:w w:val="100"/>
          <w:sz w:val="27"/>
          <w:szCs w:val="27"/>
        </w:rPr>
      </w:r>
    </w:p>
    <w:p>
      <w:pPr>
        <w:rPr>
          <w:rFonts w:cs="Cambria" w:hAnsi="Cambria" w:eastAsia="Cambria" w:ascii="Cambria"/>
          <w:sz w:val="14"/>
          <w:szCs w:val="14"/>
        </w:rPr>
        <w:jc w:val="left"/>
        <w:spacing w:before="54"/>
        <w:ind w:left="102"/>
      </w:pPr>
      <w:r>
        <w:rPr>
          <w:rFonts w:cs="Times New Roman" w:hAnsi="Times New Roman" w:eastAsia="Times New Roman" w:ascii="Times New Roman"/>
          <w:color w:val="545454"/>
          <w:w w:val="101"/>
          <w:sz w:val="15"/>
          <w:szCs w:val="15"/>
        </w:rPr>
        <w:t>&gt;</w:t>
      </w:r>
      <w:r>
        <w:rPr>
          <w:rFonts w:cs="Times New Roman" w:hAnsi="Times New Roman" w:eastAsia="Times New Roman" w:ascii="Times New Roman"/>
          <w:color w:val="545454"/>
          <w:w w:val="100"/>
          <w:sz w:val="15"/>
          <w:szCs w:val="15"/>
        </w:rPr>
        <w:t> </w:t>
      </w:r>
      <w:r>
        <w:rPr>
          <w:rFonts w:cs="Cambria" w:hAnsi="Cambria" w:eastAsia="Cambria" w:ascii="Cambria"/>
          <w:color w:val="384346"/>
          <w:w w:val="99"/>
          <w:position w:val="1"/>
          <w:sz w:val="14"/>
          <w:szCs w:val="14"/>
        </w:rPr>
        <w:t>https://github.com/nadbad/My-Weather</w:t>
      </w:r>
      <w:r>
        <w:rPr>
          <w:rFonts w:cs="Cambria" w:hAnsi="Cambria" w:eastAsia="Cambria" w:ascii="Cambria"/>
          <w:color w:val="000000"/>
          <w:w w:val="100"/>
          <w:position w:val="0"/>
          <w:sz w:val="14"/>
          <w:szCs w:val="14"/>
        </w:rPr>
      </w:r>
    </w:p>
    <w:p>
      <w:pPr>
        <w:rPr>
          <w:rFonts w:cs="Cambria" w:hAnsi="Cambria" w:eastAsia="Cambria" w:ascii="Cambria"/>
          <w:sz w:val="16"/>
          <w:szCs w:val="16"/>
        </w:rPr>
        <w:jc w:val="left"/>
        <w:spacing w:before="68" w:lineRule="auto" w:line="259"/>
        <w:ind w:left="102" w:right="382"/>
      </w:pPr>
      <w:r>
        <w:rPr>
          <w:rFonts w:cs="Cambria" w:hAnsi="Cambria" w:eastAsia="Cambria" w:ascii="Cambria"/>
          <w:color w:val="384346"/>
          <w:w w:val="102"/>
          <w:sz w:val="16"/>
          <w:szCs w:val="16"/>
        </w:rPr>
        <w:t>Designed</w:t>
      </w:r>
      <w:r>
        <w:rPr>
          <w:rFonts w:cs="Cambria" w:hAnsi="Cambria" w:eastAsia="Cambria" w:ascii="Cambria"/>
          <w:color w:val="384346"/>
          <w:w w:val="100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sz w:val="16"/>
          <w:szCs w:val="16"/>
        </w:rPr>
        <w:t>and</w:t>
      </w:r>
      <w:r>
        <w:rPr>
          <w:rFonts w:cs="Cambria" w:hAnsi="Cambria" w:eastAsia="Cambria" w:ascii="Cambria"/>
          <w:color w:val="384346"/>
          <w:w w:val="100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sz w:val="16"/>
          <w:szCs w:val="16"/>
        </w:rPr>
        <w:t>developed</w:t>
      </w:r>
      <w:r>
        <w:rPr>
          <w:rFonts w:cs="Cambria" w:hAnsi="Cambria" w:eastAsia="Cambria" w:ascii="Cambria"/>
          <w:color w:val="384346"/>
          <w:w w:val="100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sz w:val="16"/>
          <w:szCs w:val="16"/>
        </w:rPr>
        <w:t>a</w:t>
      </w:r>
      <w:r>
        <w:rPr>
          <w:rFonts w:cs="Cambria" w:hAnsi="Cambria" w:eastAsia="Cambria" w:ascii="Cambria"/>
          <w:color w:val="384346"/>
          <w:w w:val="100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sz w:val="16"/>
          <w:szCs w:val="16"/>
        </w:rPr>
        <w:t>web</w:t>
      </w:r>
      <w:r>
        <w:rPr>
          <w:rFonts w:cs="Cambria" w:hAnsi="Cambria" w:eastAsia="Cambria" w:ascii="Cambria"/>
          <w:color w:val="384346"/>
          <w:w w:val="100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sz w:val="16"/>
          <w:szCs w:val="16"/>
        </w:rPr>
        <w:t>app</w:t>
      </w:r>
      <w:r>
        <w:rPr>
          <w:rFonts w:cs="Cambria" w:hAnsi="Cambria" w:eastAsia="Cambria" w:ascii="Cambria"/>
          <w:color w:val="384346"/>
          <w:w w:val="100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sz w:val="16"/>
          <w:szCs w:val="16"/>
        </w:rPr>
        <w:t>using</w:t>
      </w:r>
      <w:r>
        <w:rPr>
          <w:rFonts w:cs="Cambria" w:hAnsi="Cambria" w:eastAsia="Cambria" w:ascii="Cambria"/>
          <w:color w:val="384346"/>
          <w:w w:val="100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sz w:val="16"/>
          <w:szCs w:val="16"/>
        </w:rPr>
        <w:t>the</w:t>
      </w:r>
      <w:r>
        <w:rPr>
          <w:rFonts w:cs="Cambria" w:hAnsi="Cambria" w:eastAsia="Cambria" w:ascii="Cambria"/>
          <w:color w:val="384346"/>
          <w:w w:val="100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sz w:val="16"/>
          <w:szCs w:val="16"/>
        </w:rPr>
        <w:t>OpenWeather</w:t>
      </w:r>
      <w:r>
        <w:rPr>
          <w:rFonts w:cs="Cambria" w:hAnsi="Cambria" w:eastAsia="Cambria" w:ascii="Cambria"/>
          <w:color w:val="384346"/>
          <w:w w:val="100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sz w:val="16"/>
          <w:szCs w:val="16"/>
        </w:rPr>
        <w:t>API</w:t>
      </w:r>
      <w:r>
        <w:rPr>
          <w:rFonts w:cs="Cambria" w:hAnsi="Cambria" w:eastAsia="Cambria" w:ascii="Cambria"/>
          <w:color w:val="384346"/>
          <w:w w:val="100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sz w:val="16"/>
          <w:szCs w:val="16"/>
        </w:rPr>
        <w:t>that</w:t>
      </w:r>
      <w:r>
        <w:rPr>
          <w:rFonts w:cs="Cambria" w:hAnsi="Cambria" w:eastAsia="Cambria" w:ascii="Cambria"/>
          <w:color w:val="384346"/>
          <w:w w:val="102"/>
          <w:sz w:val="16"/>
          <w:szCs w:val="16"/>
        </w:rPr>
        <w:t> allows</w:t>
      </w:r>
      <w:r>
        <w:rPr>
          <w:rFonts w:cs="Cambria" w:hAnsi="Cambria" w:eastAsia="Cambria" w:ascii="Cambria"/>
          <w:color w:val="384346"/>
          <w:w w:val="100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sz w:val="16"/>
          <w:szCs w:val="16"/>
        </w:rPr>
        <w:t>you</w:t>
      </w:r>
      <w:r>
        <w:rPr>
          <w:rFonts w:cs="Cambria" w:hAnsi="Cambria" w:eastAsia="Cambria" w:ascii="Cambria"/>
          <w:color w:val="384346"/>
          <w:w w:val="100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sz w:val="16"/>
          <w:szCs w:val="16"/>
        </w:rPr>
        <w:t>to</w:t>
      </w:r>
      <w:r>
        <w:rPr>
          <w:rFonts w:cs="Cambria" w:hAnsi="Cambria" w:eastAsia="Cambria" w:ascii="Cambria"/>
          <w:color w:val="384346"/>
          <w:w w:val="100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sz w:val="16"/>
          <w:szCs w:val="16"/>
        </w:rPr>
        <w:t>check</w:t>
      </w:r>
      <w:r>
        <w:rPr>
          <w:rFonts w:cs="Cambria" w:hAnsi="Cambria" w:eastAsia="Cambria" w:ascii="Cambria"/>
          <w:color w:val="384346"/>
          <w:w w:val="100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sz w:val="16"/>
          <w:szCs w:val="16"/>
        </w:rPr>
        <w:t>the</w:t>
      </w:r>
      <w:r>
        <w:rPr>
          <w:rFonts w:cs="Cambria" w:hAnsi="Cambria" w:eastAsia="Cambria" w:ascii="Cambria"/>
          <w:color w:val="384346"/>
          <w:w w:val="100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sz w:val="16"/>
          <w:szCs w:val="16"/>
        </w:rPr>
        <w:t>weather</w:t>
      </w:r>
      <w:r>
        <w:rPr>
          <w:rFonts w:cs="Cambria" w:hAnsi="Cambria" w:eastAsia="Cambria" w:ascii="Cambria"/>
          <w:color w:val="384346"/>
          <w:w w:val="100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sz w:val="16"/>
          <w:szCs w:val="16"/>
        </w:rPr>
        <w:t>based</w:t>
      </w:r>
      <w:r>
        <w:rPr>
          <w:rFonts w:cs="Cambria" w:hAnsi="Cambria" w:eastAsia="Cambria" w:ascii="Cambria"/>
          <w:color w:val="384346"/>
          <w:w w:val="100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sz w:val="16"/>
          <w:szCs w:val="16"/>
        </w:rPr>
        <w:t>on</w:t>
      </w:r>
      <w:r>
        <w:rPr>
          <w:rFonts w:cs="Cambria" w:hAnsi="Cambria" w:eastAsia="Cambria" w:ascii="Cambria"/>
          <w:color w:val="384346"/>
          <w:w w:val="100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sz w:val="16"/>
          <w:szCs w:val="16"/>
        </w:rPr>
        <w:t>your</w:t>
      </w:r>
      <w:r>
        <w:rPr>
          <w:rFonts w:cs="Cambria" w:hAnsi="Cambria" w:eastAsia="Cambria" w:ascii="Cambria"/>
          <w:color w:val="384346"/>
          <w:w w:val="100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sz w:val="16"/>
          <w:szCs w:val="16"/>
        </w:rPr>
        <w:t>city</w:t>
      </w:r>
      <w:r>
        <w:rPr>
          <w:rFonts w:cs="Cambria" w:hAnsi="Cambria" w:eastAsia="Cambria" w:ascii="Cambria"/>
          <w:color w:val="384346"/>
          <w:w w:val="100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sz w:val="16"/>
          <w:szCs w:val="16"/>
        </w:rPr>
        <w:t>and</w:t>
      </w:r>
      <w:r>
        <w:rPr>
          <w:rFonts w:cs="Cambria" w:hAnsi="Cambria" w:eastAsia="Cambria" w:ascii="Cambria"/>
          <w:color w:val="384346"/>
          <w:w w:val="100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sz w:val="16"/>
          <w:szCs w:val="16"/>
        </w:rPr>
        <w:t>country.</w:t>
      </w:r>
      <w:r>
        <w:rPr>
          <w:rFonts w:cs="Cambria" w:hAnsi="Cambria" w:eastAsia="Cambria" w:ascii="Cambria"/>
          <w:color w:val="000000"/>
          <w:w w:val="100"/>
          <w:sz w:val="16"/>
          <w:szCs w:val="16"/>
        </w:rPr>
      </w:r>
    </w:p>
    <w:p>
      <w:pPr>
        <w:rPr>
          <w:rFonts w:cs="Cambria" w:hAnsi="Cambria" w:eastAsia="Cambria" w:ascii="Cambria"/>
          <w:sz w:val="16"/>
          <w:szCs w:val="16"/>
        </w:rPr>
        <w:jc w:val="left"/>
        <w:spacing w:before="40" w:lineRule="auto" w:line="249"/>
        <w:ind w:left="292" w:right="196" w:hanging="190"/>
      </w:pPr>
      <w:r>
        <w:rPr>
          <w:rFonts w:cs="Times New Roman" w:hAnsi="Times New Roman" w:eastAsia="Times New Roman" w:ascii="Times New Roman"/>
          <w:color w:val="64696D"/>
          <w:w w:val="99"/>
          <w:sz w:val="14"/>
          <w:szCs w:val="14"/>
        </w:rPr>
        <w:t>-</w:t>
      </w:r>
      <w:r>
        <w:rPr>
          <w:rFonts w:cs="Times New Roman" w:hAnsi="Times New Roman" w:eastAsia="Times New Roman" w:ascii="Times New Roman"/>
          <w:color w:val="64696D"/>
          <w:w w:val="100"/>
          <w:sz w:val="14"/>
          <w:szCs w:val="14"/>
        </w:rPr>
        <w:t> </w:t>
      </w:r>
      <w:r>
        <w:rPr>
          <w:rFonts w:cs="Cambria" w:hAnsi="Cambria" w:eastAsia="Cambria" w:ascii="Cambria"/>
          <w:color w:val="384346"/>
          <w:w w:val="102"/>
          <w:position w:val="1"/>
          <w:sz w:val="16"/>
          <w:szCs w:val="16"/>
        </w:rPr>
        <w:t>Option</w:t>
      </w:r>
      <w:r>
        <w:rPr>
          <w:rFonts w:cs="Cambria" w:hAnsi="Cambria" w:eastAsia="Cambria" w:ascii="Cambria"/>
          <w:color w:val="384346"/>
          <w:w w:val="100"/>
          <w:position w:val="1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position w:val="1"/>
          <w:sz w:val="16"/>
          <w:szCs w:val="16"/>
        </w:rPr>
        <w:t>to</w:t>
      </w:r>
      <w:r>
        <w:rPr>
          <w:rFonts w:cs="Cambria" w:hAnsi="Cambria" w:eastAsia="Cambria" w:ascii="Cambria"/>
          <w:color w:val="384346"/>
          <w:w w:val="100"/>
          <w:position w:val="1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position w:val="1"/>
          <w:sz w:val="16"/>
          <w:szCs w:val="16"/>
        </w:rPr>
        <w:t>display</w:t>
      </w:r>
      <w:r>
        <w:rPr>
          <w:rFonts w:cs="Cambria" w:hAnsi="Cambria" w:eastAsia="Cambria" w:ascii="Cambria"/>
          <w:color w:val="384346"/>
          <w:w w:val="100"/>
          <w:position w:val="1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position w:val="1"/>
          <w:sz w:val="16"/>
          <w:szCs w:val="16"/>
        </w:rPr>
        <w:t>today's</w:t>
      </w:r>
      <w:r>
        <w:rPr>
          <w:rFonts w:cs="Cambria" w:hAnsi="Cambria" w:eastAsia="Cambria" w:ascii="Cambria"/>
          <w:color w:val="384346"/>
          <w:w w:val="100"/>
          <w:position w:val="1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position w:val="1"/>
          <w:sz w:val="16"/>
          <w:szCs w:val="16"/>
        </w:rPr>
        <w:t>weather</w:t>
      </w:r>
      <w:r>
        <w:rPr>
          <w:rFonts w:cs="Cambria" w:hAnsi="Cambria" w:eastAsia="Cambria" w:ascii="Cambria"/>
          <w:color w:val="384346"/>
          <w:w w:val="100"/>
          <w:position w:val="1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position w:val="1"/>
          <w:sz w:val="16"/>
          <w:szCs w:val="16"/>
        </w:rPr>
        <w:t>or</w:t>
      </w:r>
      <w:r>
        <w:rPr>
          <w:rFonts w:cs="Cambria" w:hAnsi="Cambria" w:eastAsia="Cambria" w:ascii="Cambria"/>
          <w:color w:val="384346"/>
          <w:w w:val="100"/>
          <w:position w:val="1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position w:val="1"/>
          <w:sz w:val="16"/>
          <w:szCs w:val="16"/>
        </w:rPr>
        <w:t>the</w:t>
      </w:r>
      <w:r>
        <w:rPr>
          <w:rFonts w:cs="Cambria" w:hAnsi="Cambria" w:eastAsia="Cambria" w:ascii="Cambria"/>
          <w:color w:val="384346"/>
          <w:w w:val="100"/>
          <w:position w:val="1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position w:val="1"/>
          <w:sz w:val="16"/>
          <w:szCs w:val="16"/>
        </w:rPr>
        <w:t>weather</w:t>
      </w:r>
      <w:r>
        <w:rPr>
          <w:rFonts w:cs="Cambria" w:hAnsi="Cambria" w:eastAsia="Cambria" w:ascii="Cambria"/>
          <w:color w:val="384346"/>
          <w:w w:val="100"/>
          <w:position w:val="1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position w:val="1"/>
          <w:sz w:val="16"/>
          <w:szCs w:val="16"/>
        </w:rPr>
        <w:t>for</w:t>
      </w:r>
      <w:r>
        <w:rPr>
          <w:rFonts w:cs="Cambria" w:hAnsi="Cambria" w:eastAsia="Cambria" w:ascii="Cambria"/>
          <w:color w:val="384346"/>
          <w:w w:val="100"/>
          <w:position w:val="1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position w:val="1"/>
          <w:sz w:val="16"/>
          <w:szCs w:val="16"/>
        </w:rPr>
        <w:t>the</w:t>
      </w:r>
      <w:r>
        <w:rPr>
          <w:rFonts w:cs="Cambria" w:hAnsi="Cambria" w:eastAsia="Cambria" w:ascii="Cambria"/>
          <w:color w:val="384346"/>
          <w:w w:val="100"/>
          <w:position w:val="1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position w:val="1"/>
          <w:sz w:val="16"/>
          <w:szCs w:val="16"/>
        </w:rPr>
        <w:t>upcoming</w:t>
      </w:r>
      <w:r>
        <w:rPr>
          <w:rFonts w:cs="Cambria" w:hAnsi="Cambria" w:eastAsia="Cambria" w:ascii="Cambria"/>
          <w:color w:val="384346"/>
          <w:w w:val="100"/>
          <w:position w:val="1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position w:val="1"/>
          <w:sz w:val="16"/>
          <w:szCs w:val="16"/>
        </w:rPr>
        <w:t>5</w:t>
      </w:r>
      <w:r>
        <w:rPr>
          <w:rFonts w:cs="Cambria" w:hAnsi="Cambria" w:eastAsia="Cambria" w:ascii="Cambria"/>
          <w:color w:val="384346"/>
          <w:w w:val="102"/>
          <w:position w:val="1"/>
          <w:sz w:val="16"/>
          <w:szCs w:val="16"/>
        </w:rPr>
        <w:t> </w:t>
      </w:r>
      <w:r>
        <w:rPr>
          <w:rFonts w:cs="Cambria" w:hAnsi="Cambria" w:eastAsia="Cambria" w:ascii="Cambria"/>
          <w:color w:val="384346"/>
          <w:w w:val="102"/>
          <w:position w:val="0"/>
          <w:sz w:val="16"/>
          <w:szCs w:val="16"/>
        </w:rPr>
        <w:t>days.</w:t>
      </w:r>
      <w:r>
        <w:rPr>
          <w:rFonts w:cs="Cambria" w:hAnsi="Cambria" w:eastAsia="Cambria" w:ascii="Cambria"/>
          <w:color w:val="00000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35"/>
          <w:szCs w:val="35"/>
        </w:rPr>
        <w:tabs>
          <w:tab w:pos="3800" w:val="left"/>
        </w:tabs>
        <w:jc w:val="left"/>
        <w:spacing w:before="13"/>
      </w:pPr>
      <w:r>
        <w:br w:type="column"/>
      </w:r>
      <w:r>
        <w:rPr>
          <w:rFonts w:cs="Times New Roman" w:hAnsi="Times New Roman" w:eastAsia="Times New Roman" w:ascii="Times New Roman"/>
          <w:b/>
          <w:w w:val="101"/>
          <w:sz w:val="35"/>
          <w:szCs w:val="35"/>
        </w:rPr>
      </w:r>
      <w:r>
        <w:rPr>
          <w:rFonts w:cs="Times New Roman" w:hAnsi="Times New Roman" w:eastAsia="Times New Roman" w:ascii="Times New Roman"/>
          <w:b/>
          <w:w w:val="101"/>
          <w:sz w:val="35"/>
          <w:szCs w:val="35"/>
          <w:u w:val="thick" w:color="000000"/>
        </w:rPr>
        <w:t>SUMMAR</w:t>
      </w:r>
      <w:r>
        <w:rPr>
          <w:rFonts w:cs="Times New Roman" w:hAnsi="Times New Roman" w:eastAsia="Times New Roman" w:ascii="Times New Roman"/>
          <w:b/>
          <w:w w:val="101"/>
          <w:sz w:val="35"/>
          <w:szCs w:val="35"/>
          <w:u w:val="thick" w:color="000000"/>
        </w:rPr>
      </w:r>
      <w:r>
        <w:rPr>
          <w:rFonts w:cs="Times New Roman" w:hAnsi="Times New Roman" w:eastAsia="Times New Roman" w:ascii="Times New Roman"/>
          <w:b/>
          <w:w w:val="101"/>
          <w:sz w:val="35"/>
          <w:szCs w:val="35"/>
          <w:u w:val="thick" w:color="000000"/>
        </w:rPr>
        <w:t>Y</w:t>
      </w:r>
      <w:r>
        <w:rPr>
          <w:rFonts w:cs="Times New Roman" w:hAnsi="Times New Roman" w:eastAsia="Times New Roman" w:ascii="Times New Roman"/>
          <w:b/>
          <w:w w:val="101"/>
          <w:sz w:val="35"/>
          <w:szCs w:val="35"/>
          <w:u w:val="thick" w:color="000000"/>
        </w:rPr>
      </w:r>
      <w:r>
        <w:rPr>
          <w:rFonts w:cs="Times New Roman" w:hAnsi="Times New Roman" w:eastAsia="Times New Roman" w:ascii="Times New Roman"/>
          <w:b/>
          <w:w w:val="101"/>
          <w:sz w:val="35"/>
          <w:szCs w:val="35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w w:val="100"/>
          <w:sz w:val="35"/>
          <w:szCs w:val="35"/>
          <w:u w:val="thick" w:color="000000"/>
        </w:rPr>
        <w:tab/>
      </w:r>
      <w:r>
        <w:rPr>
          <w:rFonts w:cs="Times New Roman" w:hAnsi="Times New Roman" w:eastAsia="Times New Roman" w:ascii="Times New Roman"/>
          <w:b/>
          <w:w w:val="100"/>
          <w:sz w:val="35"/>
          <w:szCs w:val="35"/>
          <w:u w:val="thick" w:color="000000"/>
        </w:rPr>
      </w:r>
      <w:r>
        <w:rPr>
          <w:rFonts w:cs="Times New Roman" w:hAnsi="Times New Roman" w:eastAsia="Times New Roman" w:ascii="Times New Roman"/>
          <w:b/>
          <w:w w:val="100"/>
          <w:sz w:val="35"/>
          <w:szCs w:val="35"/>
        </w:rPr>
      </w:r>
      <w:r>
        <w:rPr>
          <w:rFonts w:cs="Times New Roman" w:hAnsi="Times New Roman" w:eastAsia="Times New Roman" w:ascii="Times New Roman"/>
          <w:w w:val="100"/>
          <w:sz w:val="35"/>
          <w:szCs w:val="35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auto" w:line="245"/>
        <w:ind w:right="191"/>
      </w:pPr>
      <w:r>
        <w:rPr>
          <w:rFonts w:cs="Cambria" w:hAnsi="Cambria" w:eastAsia="Cambria" w:ascii="Cambria"/>
          <w:color w:val="384346"/>
          <w:sz w:val="19"/>
          <w:szCs w:val="19"/>
        </w:rPr>
        <w:t>The moment I produced "Hello World" in</w:t>
      </w:r>
      <w:r>
        <w:rPr>
          <w:rFonts w:cs="Cambria" w:hAnsi="Cambria" w:eastAsia="Cambria" w:ascii="Cambria"/>
          <w:color w:val="384346"/>
          <w:sz w:val="19"/>
          <w:szCs w:val="19"/>
        </w:rPr>
        <w:t> the console of my first application, I knew</w:t>
      </w:r>
      <w:r>
        <w:rPr>
          <w:rFonts w:cs="Cambria" w:hAnsi="Cambria" w:eastAsia="Cambria" w:ascii="Cambria"/>
          <w:color w:val="384346"/>
          <w:sz w:val="19"/>
          <w:szCs w:val="19"/>
        </w:rPr>
        <w:t> I was hooked onto the world of software</w:t>
      </w:r>
      <w:r>
        <w:rPr>
          <w:rFonts w:cs="Cambria" w:hAnsi="Cambria" w:eastAsia="Cambria" w:ascii="Cambria"/>
          <w:color w:val="384346"/>
          <w:sz w:val="19"/>
          <w:szCs w:val="19"/>
        </w:rPr>
        <w:t> development.</w:t>
      </w:r>
      <w:r>
        <w:rPr>
          <w:rFonts w:cs="Cambria" w:hAnsi="Cambria" w:eastAsia="Cambria" w:ascii="Cambria"/>
          <w:color w:val="000000"/>
          <w:sz w:val="19"/>
          <w:szCs w:val="19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auto" w:line="245"/>
        <w:ind w:right="154"/>
      </w:pPr>
      <w:r>
        <w:rPr>
          <w:rFonts w:cs="Cambria" w:hAnsi="Cambria" w:eastAsia="Cambria" w:ascii="Cambria"/>
          <w:color w:val="384346"/>
          <w:sz w:val="19"/>
          <w:szCs w:val="19"/>
        </w:rPr>
        <w:t>I've always been interested in technology</w:t>
      </w:r>
      <w:r>
        <w:rPr>
          <w:rFonts w:cs="Cambria" w:hAnsi="Cambria" w:eastAsia="Cambria" w:ascii="Cambria"/>
          <w:color w:val="384346"/>
          <w:sz w:val="19"/>
          <w:szCs w:val="19"/>
        </w:rPr>
        <w:t> as a child and had an intense passion for</w:t>
      </w:r>
      <w:r>
        <w:rPr>
          <w:rFonts w:cs="Cambria" w:hAnsi="Cambria" w:eastAsia="Cambria" w:ascii="Cambria"/>
          <w:color w:val="384346"/>
          <w:sz w:val="19"/>
          <w:szCs w:val="19"/>
        </w:rPr>
        <w:t> its dynamics, so I immersed myself into</w:t>
      </w:r>
      <w:r>
        <w:rPr>
          <w:rFonts w:cs="Cambria" w:hAnsi="Cambria" w:eastAsia="Cambria" w:ascii="Cambria"/>
          <w:color w:val="384346"/>
          <w:sz w:val="19"/>
          <w:szCs w:val="19"/>
        </w:rPr>
        <w:t> working harder with fervor to develop this</w:t>
      </w:r>
      <w:r>
        <w:rPr>
          <w:rFonts w:cs="Cambria" w:hAnsi="Cambria" w:eastAsia="Cambria" w:ascii="Cambria"/>
          <w:color w:val="384346"/>
          <w:sz w:val="19"/>
          <w:szCs w:val="19"/>
        </w:rPr>
        <w:t> passion.</w:t>
      </w:r>
      <w:r>
        <w:rPr>
          <w:rFonts w:cs="Cambria" w:hAnsi="Cambria" w:eastAsia="Cambria" w:ascii="Cambria"/>
          <w:color w:val="000000"/>
          <w:sz w:val="19"/>
          <w:szCs w:val="19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Cambria" w:hAnsi="Cambria" w:eastAsia="Cambria" w:ascii="Cambria"/>
          <w:sz w:val="19"/>
          <w:szCs w:val="19"/>
        </w:rPr>
        <w:jc w:val="both"/>
        <w:spacing w:lineRule="auto" w:line="245"/>
        <w:ind w:right="453"/>
      </w:pPr>
      <w:r>
        <w:rPr>
          <w:rFonts w:cs="Cambria" w:hAnsi="Cambria" w:eastAsia="Cambria" w:ascii="Cambria"/>
          <w:color w:val="384346"/>
          <w:sz w:val="19"/>
          <w:szCs w:val="19"/>
        </w:rPr>
        <w:t>In my spare time, I can be found in the</w:t>
      </w:r>
      <w:r>
        <w:rPr>
          <w:rFonts w:cs="Cambria" w:hAnsi="Cambria" w:eastAsia="Cambria" w:ascii="Cambria"/>
          <w:color w:val="384346"/>
          <w:sz w:val="19"/>
          <w:szCs w:val="19"/>
        </w:rPr>
        <w:t> gym, reading the latest tech articles or</w:t>
      </w:r>
      <w:r>
        <w:rPr>
          <w:rFonts w:cs="Cambria" w:hAnsi="Cambria" w:eastAsia="Cambria" w:ascii="Cambria"/>
          <w:color w:val="384346"/>
          <w:sz w:val="19"/>
          <w:szCs w:val="19"/>
        </w:rPr>
        <w:t> working on content creation.</w:t>
      </w:r>
      <w:r>
        <w:rPr>
          <w:rFonts w:cs="Cambria" w:hAnsi="Cambria" w:eastAsia="Cambria" w:ascii="Cambria"/>
          <w:color w:val="000000"/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5"/>
          <w:szCs w:val="35"/>
        </w:rPr>
        <w:tabs>
          <w:tab w:pos="3800" w:val="left"/>
        </w:tabs>
        <w:jc w:val="left"/>
      </w:pPr>
      <w:r>
        <w:rPr>
          <w:rFonts w:cs="Times New Roman" w:hAnsi="Times New Roman" w:eastAsia="Times New Roman" w:ascii="Times New Roman"/>
          <w:b/>
          <w:w w:val="101"/>
          <w:sz w:val="35"/>
          <w:szCs w:val="35"/>
        </w:rPr>
      </w:r>
      <w:r>
        <w:rPr>
          <w:rFonts w:cs="Times New Roman" w:hAnsi="Times New Roman" w:eastAsia="Times New Roman" w:ascii="Times New Roman"/>
          <w:b/>
          <w:w w:val="101"/>
          <w:sz w:val="35"/>
          <w:szCs w:val="35"/>
          <w:u w:val="thick" w:color="000000"/>
        </w:rPr>
        <w:t>SKILLS</w:t>
      </w:r>
      <w:r>
        <w:rPr>
          <w:rFonts w:cs="Times New Roman" w:hAnsi="Times New Roman" w:eastAsia="Times New Roman" w:ascii="Times New Roman"/>
          <w:b/>
          <w:w w:val="101"/>
          <w:sz w:val="35"/>
          <w:szCs w:val="35"/>
          <w:u w:val="thick" w:color="000000"/>
        </w:rPr>
      </w:r>
      <w:r>
        <w:rPr>
          <w:rFonts w:cs="Times New Roman" w:hAnsi="Times New Roman" w:eastAsia="Times New Roman" w:ascii="Times New Roman"/>
          <w:b/>
          <w:w w:val="101"/>
          <w:sz w:val="35"/>
          <w:szCs w:val="35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w w:val="100"/>
          <w:sz w:val="35"/>
          <w:szCs w:val="35"/>
          <w:u w:val="thick" w:color="000000"/>
        </w:rPr>
        <w:tab/>
      </w:r>
      <w:r>
        <w:rPr>
          <w:rFonts w:cs="Times New Roman" w:hAnsi="Times New Roman" w:eastAsia="Times New Roman" w:ascii="Times New Roman"/>
          <w:b/>
          <w:w w:val="100"/>
          <w:sz w:val="35"/>
          <w:szCs w:val="35"/>
          <w:u w:val="thick" w:color="000000"/>
        </w:rPr>
      </w:r>
      <w:r>
        <w:rPr>
          <w:rFonts w:cs="Times New Roman" w:hAnsi="Times New Roman" w:eastAsia="Times New Roman" w:ascii="Times New Roman"/>
          <w:b/>
          <w:w w:val="100"/>
          <w:sz w:val="35"/>
          <w:szCs w:val="35"/>
        </w:rPr>
      </w:r>
      <w:r>
        <w:rPr>
          <w:rFonts w:cs="Times New Roman" w:hAnsi="Times New Roman" w:eastAsia="Times New Roman" w:ascii="Times New Roman"/>
          <w:w w:val="100"/>
          <w:sz w:val="35"/>
          <w:szCs w:val="35"/>
        </w:rPr>
      </w:r>
    </w:p>
    <w:p>
      <w:pPr>
        <w:rPr>
          <w:sz w:val="26"/>
          <w:szCs w:val="26"/>
        </w:rPr>
        <w:jc w:val="left"/>
        <w:spacing w:before="4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left"/>
      </w:pPr>
      <w:r>
        <w:pict>
          <v:group style="position:absolute;margin-left:431.059pt;margin-top:42.2022pt;width:55.7021pt;height:0pt;mso-position-horizontal-relative:page;mso-position-vertical-relative:paragraph;z-index:-527" coordorigin="8621,844" coordsize="1114,0">
            <v:shape style="position:absolute;left:8621;top:844;width:1114;height:0" coordorigin="8621,844" coordsize="1114,0" path="m8621,844l9735,844e" filled="f" stroked="t" strokeweight="0.732979pt" strokecolor="#A9A9A9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008BFF"/>
          <w:w w:val="102"/>
          <w:sz w:val="27"/>
          <w:szCs w:val="27"/>
        </w:rPr>
        <w:t>Front-End</w:t>
      </w:r>
      <w:r>
        <w:rPr>
          <w:rFonts w:cs="Times New Roman" w:hAnsi="Times New Roman" w:eastAsia="Times New Roman" w:ascii="Times New Roman"/>
          <w:color w:val="000000"/>
          <w:w w:val="100"/>
          <w:sz w:val="27"/>
          <w:szCs w:val="27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Cambria" w:hAnsi="Cambria" w:eastAsia="Cambria" w:ascii="Cambria"/>
          <w:sz w:val="18"/>
          <w:szCs w:val="18"/>
        </w:rPr>
        <w:jc w:val="left"/>
        <w:ind w:left="114"/>
      </w:pPr>
      <w:r>
        <w:pict>
          <v:group style="position:absolute;margin-left:359.532pt;margin-top:13.4569pt;width:65.1968pt;height:0pt;mso-position-horizontal-relative:page;mso-position-vertical-relative:paragraph;z-index:-528" coordorigin="7191,269" coordsize="1304,0">
            <v:shape style="position:absolute;left:7191;top:269;width:1304;height:0" coordorigin="7191,269" coordsize="1304,0" path="m7191,269l8495,269e" filled="f" stroked="t" strokeweight="0.732979pt" strokecolor="#A9A9A9">
              <v:path arrowok="t"/>
            </v:shape>
            <w10:wrap type="none"/>
          </v:group>
        </w:pict>
      </w:r>
      <w:r>
        <w:pict>
          <v:group style="position:absolute;margin-left:493.09pt;margin-top:13.4569pt;width:52.5372pt;height:0pt;mso-position-horizontal-relative:page;mso-position-vertical-relative:paragraph;z-index:-526" coordorigin="9862,269" coordsize="1051,0">
            <v:shape style="position:absolute;left:9862;top:269;width:1051;height:0" coordorigin="9862,269" coordsize="1051,0" path="m9862,269l10913,269e" filled="f" stroked="t" strokeweight="0.732979pt" strokecolor="#A9A9A9">
              <v:path arrowok="t"/>
            </v:shape>
            <w10:wrap type="none"/>
          </v:group>
        </w:pict>
      </w:r>
      <w:r>
        <w:rPr>
          <w:rFonts w:cs="Cambria" w:hAnsi="Cambria" w:eastAsia="Cambria" w:ascii="Cambria"/>
          <w:b/>
          <w:color w:val="384346"/>
          <w:w w:val="104"/>
          <w:sz w:val="18"/>
          <w:szCs w:val="18"/>
        </w:rPr>
        <w:t>HTML</w:t>
      </w:r>
      <w:r>
        <w:rPr>
          <w:rFonts w:cs="Cambria" w:hAnsi="Cambria" w:eastAsia="Cambria" w:ascii="Cambria"/>
          <w:b/>
          <w:color w:val="384346"/>
          <w:w w:val="100"/>
          <w:sz w:val="18"/>
          <w:szCs w:val="18"/>
        </w:rPr>
        <w:t> </w:t>
      </w:r>
      <w:r>
        <w:rPr>
          <w:rFonts w:cs="Cambria" w:hAnsi="Cambria" w:eastAsia="Cambria" w:ascii="Cambria"/>
          <w:b/>
          <w:color w:val="384346"/>
          <w:w w:val="104"/>
          <w:sz w:val="18"/>
          <w:szCs w:val="18"/>
        </w:rPr>
        <w:t>&amp;</w:t>
      </w:r>
      <w:r>
        <w:rPr>
          <w:rFonts w:cs="Cambria" w:hAnsi="Cambria" w:eastAsia="Cambria" w:ascii="Cambria"/>
          <w:b/>
          <w:color w:val="384346"/>
          <w:w w:val="100"/>
          <w:sz w:val="18"/>
          <w:szCs w:val="18"/>
        </w:rPr>
        <w:t> </w:t>
      </w:r>
      <w:r>
        <w:rPr>
          <w:rFonts w:cs="Cambria" w:hAnsi="Cambria" w:eastAsia="Cambria" w:ascii="Cambria"/>
          <w:b/>
          <w:color w:val="384346"/>
          <w:w w:val="104"/>
          <w:sz w:val="18"/>
          <w:szCs w:val="18"/>
        </w:rPr>
        <w:t>CSS</w:t>
      </w:r>
      <w:r>
        <w:rPr>
          <w:rFonts w:cs="Cambria" w:hAnsi="Cambria" w:eastAsia="Cambria" w:ascii="Cambria"/>
          <w:b/>
          <w:color w:val="384346"/>
          <w:w w:val="100"/>
          <w:sz w:val="18"/>
          <w:szCs w:val="18"/>
        </w:rPr>
        <w:t>         </w:t>
      </w:r>
      <w:r>
        <w:rPr>
          <w:rFonts w:cs="Cambria" w:hAnsi="Cambria" w:eastAsia="Cambria" w:ascii="Cambria"/>
          <w:b/>
          <w:color w:val="384346"/>
          <w:w w:val="104"/>
          <w:sz w:val="18"/>
          <w:szCs w:val="18"/>
        </w:rPr>
        <w:t>JavaScript</w:t>
      </w:r>
      <w:r>
        <w:rPr>
          <w:rFonts w:cs="Cambria" w:hAnsi="Cambria" w:eastAsia="Cambria" w:ascii="Cambria"/>
          <w:b/>
          <w:color w:val="384346"/>
          <w:w w:val="100"/>
          <w:sz w:val="18"/>
          <w:szCs w:val="18"/>
        </w:rPr>
        <w:t>         </w:t>
      </w:r>
      <w:r>
        <w:rPr>
          <w:rFonts w:cs="Cambria" w:hAnsi="Cambria" w:eastAsia="Cambria" w:ascii="Cambria"/>
          <w:b/>
          <w:color w:val="384346"/>
          <w:w w:val="104"/>
          <w:sz w:val="18"/>
          <w:szCs w:val="18"/>
        </w:rPr>
        <w:t>Bootstrap</w:t>
      </w:r>
      <w:r>
        <w:rPr>
          <w:rFonts w:cs="Cambria" w:hAnsi="Cambria" w:eastAsia="Cambria" w:ascii="Cambria"/>
          <w:color w:val="000000"/>
          <w:w w:val="100"/>
          <w:sz w:val="18"/>
          <w:szCs w:val="18"/>
        </w:rPr>
      </w:r>
    </w:p>
    <w:p>
      <w:pPr>
        <w:rPr>
          <w:sz w:val="28"/>
          <w:szCs w:val="28"/>
        </w:rPr>
        <w:jc w:val="left"/>
        <w:spacing w:before="2" w:lineRule="exact" w:line="280"/>
      </w:pPr>
      <w:r>
        <w:rPr>
          <w:sz w:val="28"/>
          <w:szCs w:val="28"/>
        </w:rPr>
      </w:r>
    </w:p>
    <w:p>
      <w:pPr>
        <w:rPr>
          <w:rFonts w:cs="Cambria" w:hAnsi="Cambria" w:eastAsia="Cambria" w:ascii="Cambria"/>
          <w:sz w:val="18"/>
          <w:szCs w:val="18"/>
        </w:rPr>
        <w:jc w:val="left"/>
        <w:ind w:left="114"/>
      </w:pPr>
      <w:r>
        <w:pict>
          <v:group style="position:absolute;margin-left:359.532pt;margin-top:13.457pt;width:58.234pt;height:0pt;mso-position-horizontal-relative:page;mso-position-vertical-relative:paragraph;z-index:-525" coordorigin="7191,269" coordsize="1165,0">
            <v:shape style="position:absolute;left:7191;top:269;width:1165;height:0" coordorigin="7191,269" coordsize="1165,0" path="m7191,269l8355,269e" filled="f" stroked="t" strokeweight="0.732979pt" strokecolor="#A9A9A9">
              <v:path arrowok="t"/>
            </v:shape>
            <w10:wrap type="none"/>
          </v:group>
        </w:pict>
      </w:r>
      <w:r>
        <w:pict>
          <v:group style="position:absolute;margin-left:358.533pt;margin-top:25.7501pt;width:189.36pt;height:0.732748pt;mso-position-horizontal-relative:page;mso-position-vertical-relative:paragraph;z-index:-524" coordorigin="7171,515" coordsize="3787,15">
            <v:shape style="position:absolute;left:7178;top:522;width:38;height:0" coordorigin="7178,522" coordsize="38,0" path="m7178,522l7216,522e" filled="f" stroked="t" strokeweight="0.732748pt" strokecolor="#CCCCCC">
              <v:path arrowok="t"/>
            </v:shape>
            <v:shape style="position:absolute;left:7241;top:522;width:38;height:0" coordorigin="7241,522" coordsize="38,0" path="m7241,522l7279,522e" filled="f" stroked="t" strokeweight="0.732748pt" strokecolor="#CCCCCC">
              <v:path arrowok="t"/>
            </v:shape>
            <v:shape style="position:absolute;left:7305;top:522;width:38;height:0" coordorigin="7305,522" coordsize="38,0" path="m7305,522l7343,522e" filled="f" stroked="t" strokeweight="0.732748pt" strokecolor="#CCCCCC">
              <v:path arrowok="t"/>
            </v:shape>
            <v:shape style="position:absolute;left:7368;top:522;width:38;height:0" coordorigin="7368,522" coordsize="38,0" path="m7368,522l7406,522e" filled="f" stroked="t" strokeweight="0.732748pt" strokecolor="#CCCCCC">
              <v:path arrowok="t"/>
            </v:shape>
            <v:shape style="position:absolute;left:7431;top:522;width:38;height:0" coordorigin="7431,522" coordsize="38,0" path="m7431,522l7469,522e" filled="f" stroked="t" strokeweight="0.732748pt" strokecolor="#CCCCCC">
              <v:path arrowok="t"/>
            </v:shape>
            <v:shape style="position:absolute;left:7494;top:522;width:38;height:0" coordorigin="7494,522" coordsize="38,0" path="m7494,522l7532,522e" filled="f" stroked="t" strokeweight="0.732748pt" strokecolor="#CCCCCC">
              <v:path arrowok="t"/>
            </v:shape>
            <v:shape style="position:absolute;left:7558;top:522;width:38;height:0" coordorigin="7558,522" coordsize="38,0" path="m7558,522l7596,522e" filled="f" stroked="t" strokeweight="0.732748pt" strokecolor="#CCCCCC">
              <v:path arrowok="t"/>
            </v:shape>
            <v:shape style="position:absolute;left:7621;top:522;width:38;height:0" coordorigin="7621,522" coordsize="38,0" path="m7621,522l7659,522e" filled="f" stroked="t" strokeweight="0.732748pt" strokecolor="#CCCCCC">
              <v:path arrowok="t"/>
            </v:shape>
            <v:shape style="position:absolute;left:7684;top:522;width:38;height:0" coordorigin="7684,522" coordsize="38,0" path="m7684,522l7722,522e" filled="f" stroked="t" strokeweight="0.732748pt" strokecolor="#CCCCCC">
              <v:path arrowok="t"/>
            </v:shape>
            <v:shape style="position:absolute;left:7748;top:522;width:38;height:0" coordorigin="7748,522" coordsize="38,0" path="m7748,522l7786,522e" filled="f" stroked="t" strokeweight="0.732748pt" strokecolor="#CCCCCC">
              <v:path arrowok="t"/>
            </v:shape>
            <v:shape style="position:absolute;left:7811;top:522;width:38;height:0" coordorigin="7811,522" coordsize="38,0" path="m7811,522l7849,522e" filled="f" stroked="t" strokeweight="0.732748pt" strokecolor="#CCCCCC">
              <v:path arrowok="t"/>
            </v:shape>
            <v:shape style="position:absolute;left:7874;top:522;width:38;height:0" coordorigin="7874,522" coordsize="38,0" path="m7874,522l7912,522e" filled="f" stroked="t" strokeweight="0.732748pt" strokecolor="#CCCCCC">
              <v:path arrowok="t"/>
            </v:shape>
            <v:shape style="position:absolute;left:7938;top:522;width:38;height:0" coordorigin="7938,522" coordsize="38,0" path="m7938,522l7976,522e" filled="f" stroked="t" strokeweight="0.732748pt" strokecolor="#CCCCCC">
              <v:path arrowok="t"/>
            </v:shape>
            <v:shape style="position:absolute;left:8001;top:522;width:38;height:0" coordorigin="8001,522" coordsize="38,0" path="m8001,522l8039,522e" filled="f" stroked="t" strokeweight="0.732748pt" strokecolor="#CCCCCC">
              <v:path arrowok="t"/>
            </v:shape>
            <v:shape style="position:absolute;left:8064;top:522;width:38;height:0" coordorigin="8064,522" coordsize="38,0" path="m8064,522l8102,522e" filled="f" stroked="t" strokeweight="0.732748pt" strokecolor="#CCCCCC">
              <v:path arrowok="t"/>
            </v:shape>
            <v:shape style="position:absolute;left:8127;top:522;width:38;height:0" coordorigin="8127,522" coordsize="38,0" path="m8127,522l8165,522e" filled="f" stroked="t" strokeweight="0.732748pt" strokecolor="#CCCCCC">
              <v:path arrowok="t"/>
            </v:shape>
            <v:shape style="position:absolute;left:8191;top:522;width:38;height:0" coordorigin="8191,522" coordsize="38,0" path="m8191,522l8229,522e" filled="f" stroked="t" strokeweight="0.732748pt" strokecolor="#CCCCCC">
              <v:path arrowok="t"/>
            </v:shape>
            <v:shape style="position:absolute;left:8254;top:522;width:38;height:0" coordorigin="8254,522" coordsize="38,0" path="m8254,522l8292,522e" filled="f" stroked="t" strokeweight="0.732748pt" strokecolor="#CCCCCC">
              <v:path arrowok="t"/>
            </v:shape>
            <v:shape style="position:absolute;left:8317;top:522;width:38;height:0" coordorigin="8317,522" coordsize="38,0" path="m8317,522l8355,522e" filled="f" stroked="t" strokeweight="0.732748pt" strokecolor="#CCCCCC">
              <v:path arrowok="t"/>
            </v:shape>
            <v:shape style="position:absolute;left:8381;top:522;width:38;height:0" coordorigin="8381,522" coordsize="38,0" path="m8381,522l8419,522e" filled="f" stroked="t" strokeweight="0.732748pt" strokecolor="#CCCCCC">
              <v:path arrowok="t"/>
            </v:shape>
            <v:shape style="position:absolute;left:8444;top:522;width:38;height:0" coordorigin="8444,522" coordsize="38,0" path="m8444,522l8482,522e" filled="f" stroked="t" strokeweight="0.732748pt" strokecolor="#CCCCCC">
              <v:path arrowok="t"/>
            </v:shape>
            <v:shape style="position:absolute;left:8507;top:522;width:38;height:0" coordorigin="8507,522" coordsize="38,0" path="m8507,522l8545,522e" filled="f" stroked="t" strokeweight="0.732748pt" strokecolor="#CCCCCC">
              <v:path arrowok="t"/>
            </v:shape>
            <v:shape style="position:absolute;left:8571;top:522;width:38;height:0" coordorigin="8571,522" coordsize="38,0" path="m8571,522l8609,522e" filled="f" stroked="t" strokeweight="0.732748pt" strokecolor="#CCCCCC">
              <v:path arrowok="t"/>
            </v:shape>
            <v:shape style="position:absolute;left:8634;top:522;width:38;height:0" coordorigin="8634,522" coordsize="38,0" path="m8634,522l8672,522e" filled="f" stroked="t" strokeweight="0.732748pt" strokecolor="#CCCCCC">
              <v:path arrowok="t"/>
            </v:shape>
            <v:shape style="position:absolute;left:8697;top:522;width:38;height:0" coordorigin="8697,522" coordsize="38,0" path="m8697,522l8735,522e" filled="f" stroked="t" strokeweight="0.732748pt" strokecolor="#CCCCCC">
              <v:path arrowok="t"/>
            </v:shape>
            <v:shape style="position:absolute;left:8760;top:522;width:38;height:0" coordorigin="8760,522" coordsize="38,0" path="m8760,522l8798,522e" filled="f" stroked="t" strokeweight="0.732748pt" strokecolor="#CCCCCC">
              <v:path arrowok="t"/>
            </v:shape>
            <v:shape style="position:absolute;left:8824;top:522;width:38;height:0" coordorigin="8824,522" coordsize="38,0" path="m8824,522l8862,522e" filled="f" stroked="t" strokeweight="0.732748pt" strokecolor="#CCCCCC">
              <v:path arrowok="t"/>
            </v:shape>
            <v:shape style="position:absolute;left:8887;top:522;width:38;height:0" coordorigin="8887,522" coordsize="38,0" path="m8887,522l8925,522e" filled="f" stroked="t" strokeweight="0.732748pt" strokecolor="#CCCCCC">
              <v:path arrowok="t"/>
            </v:shape>
            <v:shape style="position:absolute;left:8950;top:522;width:38;height:0" coordorigin="8950,522" coordsize="38,0" path="m8950,522l8988,522e" filled="f" stroked="t" strokeweight="0.732748pt" strokecolor="#CCCCCC">
              <v:path arrowok="t"/>
            </v:shape>
            <v:shape style="position:absolute;left:9014;top:522;width:38;height:0" coordorigin="9014,522" coordsize="38,0" path="m9014,522l9052,522e" filled="f" stroked="t" strokeweight="0.732748pt" strokecolor="#CCCCCC">
              <v:path arrowok="t"/>
            </v:shape>
            <v:shape style="position:absolute;left:9077;top:522;width:38;height:0" coordorigin="9077,522" coordsize="38,0" path="m9077,522l9115,522e" filled="f" stroked="t" strokeweight="0.732748pt" strokecolor="#CCCCCC">
              <v:path arrowok="t"/>
            </v:shape>
            <v:shape style="position:absolute;left:9140;top:522;width:38;height:0" coordorigin="9140,522" coordsize="38,0" path="m9140,522l9178,522e" filled="f" stroked="t" strokeweight="0.732748pt" strokecolor="#CCCCCC">
              <v:path arrowok="t"/>
            </v:shape>
            <v:shape style="position:absolute;left:9204;top:522;width:38;height:0" coordorigin="9204,522" coordsize="38,0" path="m9204,522l9241,522e" filled="f" stroked="t" strokeweight="0.732748pt" strokecolor="#CCCCCC">
              <v:path arrowok="t"/>
            </v:shape>
            <v:shape style="position:absolute;left:9267;top:522;width:38;height:0" coordorigin="9267,522" coordsize="38,0" path="m9267,522l9305,522e" filled="f" stroked="t" strokeweight="0.732748pt" strokecolor="#CCCCCC">
              <v:path arrowok="t"/>
            </v:shape>
            <v:shape style="position:absolute;left:9330;top:522;width:38;height:0" coordorigin="9330,522" coordsize="38,0" path="m9330,522l9368,522e" filled="f" stroked="t" strokeweight="0.732748pt" strokecolor="#CCCCCC">
              <v:path arrowok="t"/>
            </v:shape>
            <v:shape style="position:absolute;left:9393;top:522;width:38;height:0" coordorigin="9393,522" coordsize="38,0" path="m9393,522l9431,522e" filled="f" stroked="t" strokeweight="0.732748pt" strokecolor="#CCCCCC">
              <v:path arrowok="t"/>
            </v:shape>
            <v:shape style="position:absolute;left:9457;top:522;width:38;height:0" coordorigin="9457,522" coordsize="38,0" path="m9457,522l9495,522e" filled="f" stroked="t" strokeweight="0.732748pt" strokecolor="#CCCCCC">
              <v:path arrowok="t"/>
            </v:shape>
            <v:shape style="position:absolute;left:9520;top:522;width:38;height:0" coordorigin="9520,522" coordsize="38,0" path="m9520,522l9558,522e" filled="f" stroked="t" strokeweight="0.732748pt" strokecolor="#CCCCCC">
              <v:path arrowok="t"/>
            </v:shape>
            <v:shape style="position:absolute;left:9583;top:522;width:38;height:0" coordorigin="9583,522" coordsize="38,0" path="m9583,522l9621,522e" filled="f" stroked="t" strokeweight="0.732748pt" strokecolor="#CCCCCC">
              <v:path arrowok="t"/>
            </v:shape>
            <v:shape style="position:absolute;left:9647;top:522;width:38;height:0" coordorigin="9647,522" coordsize="38,0" path="m9647,522l9685,522e" filled="f" stroked="t" strokeweight="0.732748pt" strokecolor="#CCCCCC">
              <v:path arrowok="t"/>
            </v:shape>
            <v:shape style="position:absolute;left:9710;top:522;width:38;height:0" coordorigin="9710,522" coordsize="38,0" path="m9710,522l9748,522e" filled="f" stroked="t" strokeweight="0.732748pt" strokecolor="#CCCCCC">
              <v:path arrowok="t"/>
            </v:shape>
            <v:shape style="position:absolute;left:9773;top:522;width:38;height:0" coordorigin="9773,522" coordsize="38,0" path="m9773,522l9811,522e" filled="f" stroked="t" strokeweight="0.732748pt" strokecolor="#CCCCCC">
              <v:path arrowok="t"/>
            </v:shape>
            <v:shape style="position:absolute;left:9836;top:522;width:38;height:0" coordorigin="9836,522" coordsize="38,0" path="m9836,522l9874,522e" filled="f" stroked="t" strokeweight="0.732748pt" strokecolor="#CCCCCC">
              <v:path arrowok="t"/>
            </v:shape>
            <v:shape style="position:absolute;left:9900;top:522;width:38;height:0" coordorigin="9900,522" coordsize="38,0" path="m9900,522l9938,522e" filled="f" stroked="t" strokeweight="0.732748pt" strokecolor="#CCCCCC">
              <v:path arrowok="t"/>
            </v:shape>
            <v:shape style="position:absolute;left:9963;top:522;width:38;height:0" coordorigin="9963,522" coordsize="38,0" path="m9963,522l10001,522e" filled="f" stroked="t" strokeweight="0.732748pt" strokecolor="#CCCCCC">
              <v:path arrowok="t"/>
            </v:shape>
            <v:shape style="position:absolute;left:10026;top:522;width:38;height:0" coordorigin="10026,522" coordsize="38,0" path="m10026,522l10064,522e" filled="f" stroked="t" strokeweight="0.732748pt" strokecolor="#CCCCCC">
              <v:path arrowok="t"/>
            </v:shape>
            <v:shape style="position:absolute;left:10090;top:522;width:38;height:0" coordorigin="10090,522" coordsize="38,0" path="m10090,522l10128,522e" filled="f" stroked="t" strokeweight="0.732748pt" strokecolor="#CCCCCC">
              <v:path arrowok="t"/>
            </v:shape>
            <v:shape style="position:absolute;left:10153;top:522;width:38;height:0" coordorigin="10153,522" coordsize="38,0" path="m10153,522l10191,522e" filled="f" stroked="t" strokeweight="0.732748pt" strokecolor="#CCCCCC">
              <v:path arrowok="t"/>
            </v:shape>
            <v:shape style="position:absolute;left:10216;top:522;width:38;height:0" coordorigin="10216,522" coordsize="38,0" path="m10216,522l10254,522e" filled="f" stroked="t" strokeweight="0.732748pt" strokecolor="#CCCCCC">
              <v:path arrowok="t"/>
            </v:shape>
            <v:shape style="position:absolute;left:10280;top:522;width:38;height:0" coordorigin="10280,522" coordsize="38,0" path="m10280,522l10318,522e" filled="f" stroked="t" strokeweight="0.732748pt" strokecolor="#CCCCCC">
              <v:path arrowok="t"/>
            </v:shape>
            <v:shape style="position:absolute;left:10343;top:522;width:38;height:0" coordorigin="10343,522" coordsize="38,0" path="m10343,522l10381,522e" filled="f" stroked="t" strokeweight="0.732748pt" strokecolor="#CCCCCC">
              <v:path arrowok="t"/>
            </v:shape>
            <v:shape style="position:absolute;left:10406;top:522;width:38;height:0" coordorigin="10406,522" coordsize="38,0" path="m10406,522l10444,522e" filled="f" stroked="t" strokeweight="0.732748pt" strokecolor="#CCCCCC">
              <v:path arrowok="t"/>
            </v:shape>
            <v:shape style="position:absolute;left:10469;top:522;width:38;height:0" coordorigin="10469,522" coordsize="38,0" path="m10469,522l10507,522e" filled="f" stroked="t" strokeweight="0.732748pt" strokecolor="#CCCCCC">
              <v:path arrowok="t"/>
            </v:shape>
            <v:shape style="position:absolute;left:10533;top:522;width:38;height:0" coordorigin="10533,522" coordsize="38,0" path="m10533,522l10571,522e" filled="f" stroked="t" strokeweight="0.732748pt" strokecolor="#CCCCCC">
              <v:path arrowok="t"/>
            </v:shape>
            <v:shape style="position:absolute;left:10596;top:522;width:38;height:0" coordorigin="10596,522" coordsize="38,0" path="m10596,522l10634,522e" filled="f" stroked="t" strokeweight="0.732748pt" strokecolor="#CCCCCC">
              <v:path arrowok="t"/>
            </v:shape>
            <v:shape style="position:absolute;left:10659;top:522;width:38;height:0" coordorigin="10659,522" coordsize="38,0" path="m10659,522l10697,522e" filled="f" stroked="t" strokeweight="0.732748pt" strokecolor="#CCCCCC">
              <v:path arrowok="t"/>
            </v:shape>
            <v:shape style="position:absolute;left:10723;top:522;width:38;height:0" coordorigin="10723,522" coordsize="38,0" path="m10723,522l10761,522e" filled="f" stroked="t" strokeweight="0.732748pt" strokecolor="#CCCCCC">
              <v:path arrowok="t"/>
            </v:shape>
            <v:shape style="position:absolute;left:10786;top:522;width:38;height:0" coordorigin="10786,522" coordsize="38,0" path="m10786,522l10824,522e" filled="f" stroked="t" strokeweight="0.732748pt" strokecolor="#CCCCCC">
              <v:path arrowok="t"/>
            </v:shape>
            <v:shape style="position:absolute;left:10849;top:522;width:38;height:0" coordorigin="10849,522" coordsize="38,0" path="m10849,522l10887,522e" filled="f" stroked="t" strokeweight="0.732748pt" strokecolor="#CCCCCC">
              <v:path arrowok="t"/>
            </v:shape>
            <v:shape style="position:absolute;left:10913;top:522;width:38;height:0" coordorigin="10913,522" coordsize="38,0" path="m10913,522l10951,522e" filled="f" stroked="t" strokeweight="0.732748pt" strokecolor="#CCCCCC">
              <v:path arrowok="t"/>
            </v:shape>
            <w10:wrap type="none"/>
          </v:group>
        </w:pict>
      </w:r>
      <w:r>
        <w:rPr>
          <w:rFonts w:cs="Cambria" w:hAnsi="Cambria" w:eastAsia="Cambria" w:ascii="Cambria"/>
          <w:b/>
          <w:color w:val="384346"/>
          <w:w w:val="104"/>
          <w:sz w:val="18"/>
          <w:szCs w:val="18"/>
        </w:rPr>
        <w:t>Materialize</w:t>
      </w:r>
      <w:r>
        <w:rPr>
          <w:rFonts w:cs="Cambria" w:hAnsi="Cambria" w:eastAsia="Cambria" w:ascii="Cambria"/>
          <w:color w:val="000000"/>
          <w:w w:val="100"/>
          <w:sz w:val="18"/>
          <w:szCs w:val="18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left"/>
      </w:pPr>
      <w:r>
        <w:rPr>
          <w:rFonts w:cs="Times New Roman" w:hAnsi="Times New Roman" w:eastAsia="Times New Roman" w:ascii="Times New Roman"/>
          <w:color w:val="008BFF"/>
          <w:w w:val="102"/>
          <w:sz w:val="27"/>
          <w:szCs w:val="27"/>
        </w:rPr>
        <w:t>Back-End</w:t>
      </w:r>
      <w:r>
        <w:rPr>
          <w:rFonts w:cs="Times New Roman" w:hAnsi="Times New Roman" w:eastAsia="Times New Roman" w:ascii="Times New Roman"/>
          <w:color w:val="000000"/>
          <w:w w:val="100"/>
          <w:sz w:val="27"/>
          <w:szCs w:val="27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Cambria" w:hAnsi="Cambria" w:eastAsia="Cambria" w:ascii="Cambria"/>
          <w:sz w:val="18"/>
          <w:szCs w:val="18"/>
        </w:rPr>
        <w:jc w:val="left"/>
        <w:ind w:left="114"/>
      </w:pPr>
      <w:r>
        <w:pict>
          <v:group style="position:absolute;margin-left:359.532pt;margin-top:13.457pt;width:41.1436pt;height:0pt;mso-position-horizontal-relative:page;mso-position-vertical-relative:paragraph;z-index:-523" coordorigin="7191,269" coordsize="823,0">
            <v:shape style="position:absolute;left:7191;top:269;width:823;height:0" coordorigin="7191,269" coordsize="823,0" path="m7191,269l8014,269e" filled="f" stroked="t" strokeweight="0.732979pt" strokecolor="#A9A9A9">
              <v:path arrowok="t"/>
            </v:shape>
            <w10:wrap type="none"/>
          </v:group>
        </w:pict>
      </w:r>
      <w:r>
        <w:pict>
          <v:group style="position:absolute;margin-left:358.533pt;margin-top:25.7501pt;width:189.361pt;height:0.73288pt;mso-position-horizontal-relative:page;mso-position-vertical-relative:paragraph;z-index:-522" coordorigin="7171,515" coordsize="3787,15">
            <v:shape style="position:absolute;left:7178;top:522;width:38;height:0" coordorigin="7178,522" coordsize="38,0" path="m7178,522l7216,522e" filled="f" stroked="t" strokeweight="0.73288pt" strokecolor="#CCCCCC">
              <v:path arrowok="t"/>
            </v:shape>
            <v:shape style="position:absolute;left:7241;top:522;width:38;height:0" coordorigin="7241,522" coordsize="38,0" path="m7241,522l7279,522e" filled="f" stroked="t" strokeweight="0.73288pt" strokecolor="#CCCCCC">
              <v:path arrowok="t"/>
            </v:shape>
            <v:shape style="position:absolute;left:7305;top:522;width:38;height:0" coordorigin="7305,522" coordsize="38,0" path="m7305,522l7343,522e" filled="f" stroked="t" strokeweight="0.73288pt" strokecolor="#CCCCCC">
              <v:path arrowok="t"/>
            </v:shape>
            <v:shape style="position:absolute;left:7368;top:522;width:38;height:0" coordorigin="7368,522" coordsize="38,0" path="m7368,522l7406,522e" filled="f" stroked="t" strokeweight="0.73288pt" strokecolor="#CCCCCC">
              <v:path arrowok="t"/>
            </v:shape>
            <v:shape style="position:absolute;left:7431;top:522;width:38;height:0" coordorigin="7431,522" coordsize="38,0" path="m7431,522l7469,522e" filled="f" stroked="t" strokeweight="0.73288pt" strokecolor="#CCCCCC">
              <v:path arrowok="t"/>
            </v:shape>
            <v:shape style="position:absolute;left:7494;top:522;width:38;height:0" coordorigin="7494,522" coordsize="38,0" path="m7494,522l7532,522e" filled="f" stroked="t" strokeweight="0.73288pt" strokecolor="#CCCCCC">
              <v:path arrowok="t"/>
            </v:shape>
            <v:shape style="position:absolute;left:7558;top:522;width:38;height:0" coordorigin="7558,522" coordsize="38,0" path="m7558,522l7596,522e" filled="f" stroked="t" strokeweight="0.73288pt" strokecolor="#CCCCCC">
              <v:path arrowok="t"/>
            </v:shape>
            <v:shape style="position:absolute;left:7621;top:522;width:38;height:0" coordorigin="7621,522" coordsize="38,0" path="m7621,522l7659,522e" filled="f" stroked="t" strokeweight="0.73288pt" strokecolor="#CCCCCC">
              <v:path arrowok="t"/>
            </v:shape>
            <v:shape style="position:absolute;left:7684;top:522;width:38;height:0" coordorigin="7684,522" coordsize="38,0" path="m7684,522l7722,522e" filled="f" stroked="t" strokeweight="0.73288pt" strokecolor="#CCCCCC">
              <v:path arrowok="t"/>
            </v:shape>
            <v:shape style="position:absolute;left:7748;top:522;width:38;height:0" coordorigin="7748,522" coordsize="38,0" path="m7748,522l7786,522e" filled="f" stroked="t" strokeweight="0.73288pt" strokecolor="#CCCCCC">
              <v:path arrowok="t"/>
            </v:shape>
            <v:shape style="position:absolute;left:7811;top:522;width:38;height:0" coordorigin="7811,522" coordsize="38,0" path="m7811,522l7849,522e" filled="f" stroked="t" strokeweight="0.73288pt" strokecolor="#CCCCCC">
              <v:path arrowok="t"/>
            </v:shape>
            <v:shape style="position:absolute;left:7874;top:522;width:38;height:0" coordorigin="7874,522" coordsize="38,0" path="m7874,522l7912,522e" filled="f" stroked="t" strokeweight="0.73288pt" strokecolor="#CCCCCC">
              <v:path arrowok="t"/>
            </v:shape>
            <v:shape style="position:absolute;left:7938;top:522;width:38;height:0" coordorigin="7938,522" coordsize="38,0" path="m7938,522l7976,522e" filled="f" stroked="t" strokeweight="0.73288pt" strokecolor="#CCCCCC">
              <v:path arrowok="t"/>
            </v:shape>
            <v:shape style="position:absolute;left:8001;top:522;width:38;height:0" coordorigin="8001,522" coordsize="38,0" path="m8001,522l8039,522e" filled="f" stroked="t" strokeweight="0.73288pt" strokecolor="#CCCCCC">
              <v:path arrowok="t"/>
            </v:shape>
            <v:shape style="position:absolute;left:8064;top:522;width:38;height:0" coordorigin="8064,522" coordsize="38,0" path="m8064,522l8102,522e" filled="f" stroked="t" strokeweight="0.73288pt" strokecolor="#CCCCCC">
              <v:path arrowok="t"/>
            </v:shape>
            <v:shape style="position:absolute;left:8127;top:522;width:38;height:0" coordorigin="8127,522" coordsize="38,0" path="m8127,522l8165,522e" filled="f" stroked="t" strokeweight="0.73288pt" strokecolor="#CCCCCC">
              <v:path arrowok="t"/>
            </v:shape>
            <v:shape style="position:absolute;left:8191;top:522;width:38;height:0" coordorigin="8191,522" coordsize="38,0" path="m8191,522l8229,522e" filled="f" stroked="t" strokeweight="0.73288pt" strokecolor="#CCCCCC">
              <v:path arrowok="t"/>
            </v:shape>
            <v:shape style="position:absolute;left:8254;top:522;width:38;height:0" coordorigin="8254,522" coordsize="38,0" path="m8254,522l8292,522e" filled="f" stroked="t" strokeweight="0.73288pt" strokecolor="#CCCCCC">
              <v:path arrowok="t"/>
            </v:shape>
            <v:shape style="position:absolute;left:8317;top:522;width:38;height:0" coordorigin="8317,522" coordsize="38,0" path="m8317,522l8355,522e" filled="f" stroked="t" strokeweight="0.73288pt" strokecolor="#CCCCCC">
              <v:path arrowok="t"/>
            </v:shape>
            <v:shape style="position:absolute;left:8381;top:522;width:38;height:0" coordorigin="8381,522" coordsize="38,0" path="m8381,522l8419,522e" filled="f" stroked="t" strokeweight="0.73288pt" strokecolor="#CCCCCC">
              <v:path arrowok="t"/>
            </v:shape>
            <v:shape style="position:absolute;left:8444;top:522;width:38;height:0" coordorigin="8444,522" coordsize="38,0" path="m8444,522l8482,522e" filled="f" stroked="t" strokeweight="0.73288pt" strokecolor="#CCCCCC">
              <v:path arrowok="t"/>
            </v:shape>
            <v:shape style="position:absolute;left:8507;top:522;width:38;height:0" coordorigin="8507,522" coordsize="38,0" path="m8507,522l8545,522e" filled="f" stroked="t" strokeweight="0.73288pt" strokecolor="#CCCCCC">
              <v:path arrowok="t"/>
            </v:shape>
            <v:shape style="position:absolute;left:8571;top:522;width:38;height:0" coordorigin="8571,522" coordsize="38,0" path="m8571,522l8609,522e" filled="f" stroked="t" strokeweight="0.73288pt" strokecolor="#CCCCCC">
              <v:path arrowok="t"/>
            </v:shape>
            <v:shape style="position:absolute;left:8634;top:522;width:38;height:0" coordorigin="8634,522" coordsize="38,0" path="m8634,522l8672,522e" filled="f" stroked="t" strokeweight="0.73288pt" strokecolor="#CCCCCC">
              <v:path arrowok="t"/>
            </v:shape>
            <v:shape style="position:absolute;left:8697;top:522;width:38;height:0" coordorigin="8697,522" coordsize="38,0" path="m8697,522l8735,522e" filled="f" stroked="t" strokeweight="0.73288pt" strokecolor="#CCCCCC">
              <v:path arrowok="t"/>
            </v:shape>
            <v:shape style="position:absolute;left:8760;top:522;width:38;height:0" coordorigin="8760,522" coordsize="38,0" path="m8760,522l8798,522e" filled="f" stroked="t" strokeweight="0.73288pt" strokecolor="#CCCCCC">
              <v:path arrowok="t"/>
            </v:shape>
            <v:shape style="position:absolute;left:8824;top:522;width:38;height:0" coordorigin="8824,522" coordsize="38,0" path="m8824,522l8862,522e" filled="f" stroked="t" strokeweight="0.73288pt" strokecolor="#CCCCCC">
              <v:path arrowok="t"/>
            </v:shape>
            <v:shape style="position:absolute;left:8887;top:522;width:38;height:0" coordorigin="8887,522" coordsize="38,0" path="m8887,522l8925,522e" filled="f" stroked="t" strokeweight="0.73288pt" strokecolor="#CCCCCC">
              <v:path arrowok="t"/>
            </v:shape>
            <v:shape style="position:absolute;left:8950;top:522;width:38;height:0" coordorigin="8950,522" coordsize="38,0" path="m8950,522l8988,522e" filled="f" stroked="t" strokeweight="0.73288pt" strokecolor="#CCCCCC">
              <v:path arrowok="t"/>
            </v:shape>
            <v:shape style="position:absolute;left:9014;top:522;width:38;height:0" coordorigin="9014,522" coordsize="38,0" path="m9014,522l9052,522e" filled="f" stroked="t" strokeweight="0.73288pt" strokecolor="#CCCCCC">
              <v:path arrowok="t"/>
            </v:shape>
            <v:shape style="position:absolute;left:9077;top:522;width:38;height:0" coordorigin="9077,522" coordsize="38,0" path="m9077,522l9115,522e" filled="f" stroked="t" strokeweight="0.73288pt" strokecolor="#CCCCCC">
              <v:path arrowok="t"/>
            </v:shape>
            <v:shape style="position:absolute;left:9140;top:522;width:38;height:0" coordorigin="9140,522" coordsize="38,0" path="m9140,522l9178,522e" filled="f" stroked="t" strokeweight="0.73288pt" strokecolor="#CCCCCC">
              <v:path arrowok="t"/>
            </v:shape>
            <v:shape style="position:absolute;left:9204;top:522;width:38;height:0" coordorigin="9204,522" coordsize="38,0" path="m9204,522l9241,522e" filled="f" stroked="t" strokeweight="0.73288pt" strokecolor="#CCCCCC">
              <v:path arrowok="t"/>
            </v:shape>
            <v:shape style="position:absolute;left:9267;top:522;width:38;height:0" coordorigin="9267,522" coordsize="38,0" path="m9267,522l9305,522e" filled="f" stroked="t" strokeweight="0.73288pt" strokecolor="#CCCCCC">
              <v:path arrowok="t"/>
            </v:shape>
            <v:shape style="position:absolute;left:9330;top:522;width:38;height:0" coordorigin="9330,522" coordsize="38,0" path="m9330,522l9368,522e" filled="f" stroked="t" strokeweight="0.73288pt" strokecolor="#CCCCCC">
              <v:path arrowok="t"/>
            </v:shape>
            <v:shape style="position:absolute;left:9393;top:522;width:38;height:0" coordorigin="9393,522" coordsize="38,0" path="m9393,522l9431,522e" filled="f" stroked="t" strokeweight="0.73288pt" strokecolor="#CCCCCC">
              <v:path arrowok="t"/>
            </v:shape>
            <v:shape style="position:absolute;left:9457;top:522;width:38;height:0" coordorigin="9457,522" coordsize="38,0" path="m9457,522l9495,522e" filled="f" stroked="t" strokeweight="0.73288pt" strokecolor="#CCCCCC">
              <v:path arrowok="t"/>
            </v:shape>
            <v:shape style="position:absolute;left:9520;top:522;width:38;height:0" coordorigin="9520,522" coordsize="38,0" path="m9520,522l9558,522e" filled="f" stroked="t" strokeweight="0.73288pt" strokecolor="#CCCCCC">
              <v:path arrowok="t"/>
            </v:shape>
            <v:shape style="position:absolute;left:9583;top:522;width:38;height:0" coordorigin="9583,522" coordsize="38,0" path="m9583,522l9621,522e" filled="f" stroked="t" strokeweight="0.73288pt" strokecolor="#CCCCCC">
              <v:path arrowok="t"/>
            </v:shape>
            <v:shape style="position:absolute;left:9647;top:522;width:38;height:0" coordorigin="9647,522" coordsize="38,0" path="m9647,522l9685,522e" filled="f" stroked="t" strokeweight="0.73288pt" strokecolor="#CCCCCC">
              <v:path arrowok="t"/>
            </v:shape>
            <v:shape style="position:absolute;left:9710;top:522;width:38;height:0" coordorigin="9710,522" coordsize="38,0" path="m9710,522l9748,522e" filled="f" stroked="t" strokeweight="0.73288pt" strokecolor="#CCCCCC">
              <v:path arrowok="t"/>
            </v:shape>
            <v:shape style="position:absolute;left:9773;top:522;width:38;height:0" coordorigin="9773,522" coordsize="38,0" path="m9773,522l9811,522e" filled="f" stroked="t" strokeweight="0.73288pt" strokecolor="#CCCCCC">
              <v:path arrowok="t"/>
            </v:shape>
            <v:shape style="position:absolute;left:9836;top:522;width:38;height:0" coordorigin="9836,522" coordsize="38,0" path="m9836,522l9874,522e" filled="f" stroked="t" strokeweight="0.73288pt" strokecolor="#CCCCCC">
              <v:path arrowok="t"/>
            </v:shape>
            <v:shape style="position:absolute;left:9900;top:522;width:38;height:0" coordorigin="9900,522" coordsize="38,0" path="m9900,522l9938,522e" filled="f" stroked="t" strokeweight="0.73288pt" strokecolor="#CCCCCC">
              <v:path arrowok="t"/>
            </v:shape>
            <v:shape style="position:absolute;left:9963;top:522;width:38;height:0" coordorigin="9963,522" coordsize="38,0" path="m9963,522l10001,522e" filled="f" stroked="t" strokeweight="0.73288pt" strokecolor="#CCCCCC">
              <v:path arrowok="t"/>
            </v:shape>
            <v:shape style="position:absolute;left:10026;top:522;width:38;height:0" coordorigin="10026,522" coordsize="38,0" path="m10026,522l10064,522e" filled="f" stroked="t" strokeweight="0.73288pt" strokecolor="#CCCCCC">
              <v:path arrowok="t"/>
            </v:shape>
            <v:shape style="position:absolute;left:10090;top:522;width:38;height:0" coordorigin="10090,522" coordsize="38,0" path="m10090,522l10128,522e" filled="f" stroked="t" strokeweight="0.73288pt" strokecolor="#CCCCCC">
              <v:path arrowok="t"/>
            </v:shape>
            <v:shape style="position:absolute;left:10153;top:522;width:38;height:0" coordorigin="10153,522" coordsize="38,0" path="m10153,522l10191,522e" filled="f" stroked="t" strokeweight="0.73288pt" strokecolor="#CCCCCC">
              <v:path arrowok="t"/>
            </v:shape>
            <v:shape style="position:absolute;left:10216;top:522;width:38;height:0" coordorigin="10216,522" coordsize="38,0" path="m10216,522l10254,522e" filled="f" stroked="t" strokeweight="0.73288pt" strokecolor="#CCCCCC">
              <v:path arrowok="t"/>
            </v:shape>
            <v:shape style="position:absolute;left:10280;top:522;width:38;height:0" coordorigin="10280,522" coordsize="38,0" path="m10280,522l10318,522e" filled="f" stroked="t" strokeweight="0.73288pt" strokecolor="#CCCCCC">
              <v:path arrowok="t"/>
            </v:shape>
            <v:shape style="position:absolute;left:10343;top:522;width:38;height:0" coordorigin="10343,522" coordsize="38,0" path="m10343,522l10381,522e" filled="f" stroked="t" strokeweight="0.73288pt" strokecolor="#CCCCCC">
              <v:path arrowok="t"/>
            </v:shape>
            <v:shape style="position:absolute;left:10406;top:522;width:38;height:0" coordorigin="10406,522" coordsize="38,0" path="m10406,522l10444,522e" filled="f" stroked="t" strokeweight="0.73288pt" strokecolor="#CCCCCC">
              <v:path arrowok="t"/>
            </v:shape>
            <v:shape style="position:absolute;left:10469;top:522;width:38;height:0" coordorigin="10469,522" coordsize="38,0" path="m10469,522l10507,522e" filled="f" stroked="t" strokeweight="0.73288pt" strokecolor="#CCCCCC">
              <v:path arrowok="t"/>
            </v:shape>
            <v:shape style="position:absolute;left:10533;top:522;width:38;height:0" coordorigin="10533,522" coordsize="38,0" path="m10533,522l10571,522e" filled="f" stroked="t" strokeweight="0.73288pt" strokecolor="#CCCCCC">
              <v:path arrowok="t"/>
            </v:shape>
            <v:shape style="position:absolute;left:10596;top:522;width:38;height:0" coordorigin="10596,522" coordsize="38,0" path="m10596,522l10634,522e" filled="f" stroked="t" strokeweight="0.73288pt" strokecolor="#CCCCCC">
              <v:path arrowok="t"/>
            </v:shape>
            <v:shape style="position:absolute;left:10659;top:522;width:38;height:0" coordorigin="10659,522" coordsize="38,0" path="m10659,522l10697,522e" filled="f" stroked="t" strokeweight="0.73288pt" strokecolor="#CCCCCC">
              <v:path arrowok="t"/>
            </v:shape>
            <v:shape style="position:absolute;left:10723;top:522;width:38;height:0" coordorigin="10723,522" coordsize="38,0" path="m10723,522l10761,522e" filled="f" stroked="t" strokeweight="0.73288pt" strokecolor="#CCCCCC">
              <v:path arrowok="t"/>
            </v:shape>
            <v:shape style="position:absolute;left:10786;top:522;width:38;height:0" coordorigin="10786,522" coordsize="38,0" path="m10786,522l10824,522e" filled="f" stroked="t" strokeweight="0.73288pt" strokecolor="#CCCCCC">
              <v:path arrowok="t"/>
            </v:shape>
            <v:shape style="position:absolute;left:10849;top:522;width:38;height:0" coordorigin="10849,522" coordsize="38,0" path="m10849,522l10887,522e" filled="f" stroked="t" strokeweight="0.73288pt" strokecolor="#CCCCCC">
              <v:path arrowok="t"/>
            </v:shape>
            <v:shape style="position:absolute;left:10913;top:522;width:38;height:0" coordorigin="10913,522" coordsize="38,0" path="m10913,522l10951,522e" filled="f" stroked="t" strokeweight="0.73288pt" strokecolor="#CCCCCC">
              <v:path arrowok="t"/>
            </v:shape>
            <w10:wrap type="none"/>
          </v:group>
        </w:pict>
      </w:r>
      <w:r>
        <w:rPr>
          <w:rFonts w:cs="Cambria" w:hAnsi="Cambria" w:eastAsia="Cambria" w:ascii="Cambria"/>
          <w:b/>
          <w:color w:val="384346"/>
          <w:w w:val="104"/>
          <w:sz w:val="18"/>
          <w:szCs w:val="18"/>
        </w:rPr>
        <w:t>Python</w:t>
      </w:r>
      <w:r>
        <w:rPr>
          <w:rFonts w:cs="Cambria" w:hAnsi="Cambria" w:eastAsia="Cambria" w:ascii="Cambria"/>
          <w:color w:val="000000"/>
          <w:w w:val="100"/>
          <w:sz w:val="18"/>
          <w:szCs w:val="18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left"/>
        <w:sectPr>
          <w:type w:val="continuous"/>
          <w:pgSz w:w="11900" w:h="16840"/>
          <w:pgMar w:top="920" w:bottom="0" w:left="860" w:right="780"/>
          <w:cols w:num="2" w:equalWidth="off">
            <w:col w:w="5799" w:space="531"/>
            <w:col w:w="3930"/>
          </w:cols>
        </w:sectPr>
      </w:pPr>
      <w:r>
        <w:rPr>
          <w:rFonts w:cs="Times New Roman" w:hAnsi="Times New Roman" w:eastAsia="Times New Roman" w:ascii="Times New Roman"/>
          <w:color w:val="008BFF"/>
          <w:w w:val="102"/>
          <w:sz w:val="27"/>
          <w:szCs w:val="27"/>
        </w:rPr>
        <w:t>Other</w:t>
      </w:r>
      <w:r>
        <w:rPr>
          <w:rFonts w:cs="Times New Roman" w:hAnsi="Times New Roman" w:eastAsia="Times New Roman" w:ascii="Times New Roman"/>
          <w:color w:val="000000"/>
          <w:w w:val="100"/>
          <w:sz w:val="27"/>
          <w:szCs w:val="27"/>
        </w:rPr>
      </w:r>
    </w:p>
    <w:p>
      <w:pPr>
        <w:rPr>
          <w:sz w:val="22"/>
          <w:szCs w:val="22"/>
        </w:rPr>
        <w:jc w:val="left"/>
        <w:spacing w:before="15" w:lineRule="exact" w:line="220"/>
      </w:pPr>
      <w:r>
        <w:rPr>
          <w:sz w:val="22"/>
          <w:szCs w:val="22"/>
        </w:rPr>
      </w:r>
    </w:p>
    <w:p>
      <w:pPr>
        <w:rPr>
          <w:rFonts w:cs="Cambria" w:hAnsi="Cambria" w:eastAsia="Cambria" w:ascii="Cambria"/>
          <w:sz w:val="18"/>
          <w:szCs w:val="18"/>
        </w:rPr>
        <w:jc w:val="center"/>
        <w:spacing w:before="41"/>
        <w:ind w:left="6411" w:right="3542"/>
      </w:pPr>
      <w:r>
        <w:pict>
          <v:group style="position:absolute;margin-left:359.532pt;margin-top:15.507pt;width:23.4202pt;height:0pt;mso-position-horizontal-relative:page;mso-position-vertical-relative:paragraph;z-index:-521" coordorigin="7191,310" coordsize="468,0">
            <v:shape style="position:absolute;left:7191;top:310;width:468;height:0" coordorigin="7191,310" coordsize="468,0" path="m7191,310l7659,310e" filled="f" stroked="t" strokeweight="0.732979pt" strokecolor="#A9A9A9">
              <v:path arrowok="t"/>
            </v:shape>
            <w10:wrap type="none"/>
          </v:group>
        </w:pict>
      </w:r>
      <w:r>
        <w:rPr>
          <w:rFonts w:cs="Cambria" w:hAnsi="Cambria" w:eastAsia="Cambria" w:ascii="Cambria"/>
          <w:b/>
          <w:color w:val="384346"/>
          <w:w w:val="104"/>
          <w:sz w:val="18"/>
          <w:szCs w:val="18"/>
        </w:rPr>
        <w:t>Git</w:t>
      </w:r>
      <w:r>
        <w:rPr>
          <w:rFonts w:cs="Cambria" w:hAnsi="Cambria" w:eastAsia="Cambria" w:ascii="Cambria"/>
          <w:color w:val="000000"/>
          <w:w w:val="100"/>
          <w:sz w:val="18"/>
          <w:szCs w:val="18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27"/>
          <w:szCs w:val="127"/>
        </w:rPr>
        <w:jc w:val="left"/>
        <w:spacing w:lineRule="exact" w:line="1280"/>
        <w:ind w:left="102"/>
      </w:pPr>
      <w:r>
        <w:pict>
          <v:group style="position:absolute;margin-left:43.6125pt;margin-top:13.6168pt;width:79.5874pt;height:25.3734pt;mso-position-horizontal-relative:page;mso-position-vertical-relative:paragraph;z-index:-519" coordorigin="872,272" coordsize="1592,507">
            <v:shape style="position:absolute;left:882;top:282;width:450;height:450" coordorigin="882,282" coordsize="450,450" path="m1333,508l1331,484,1328,462,1322,440,1315,419,1305,400,1294,381,1281,364,1266,348,1250,333,1232,320,1214,309,1194,300,1173,292,1151,287,1129,283,1107,282,1084,284,1062,287,1040,293,1019,300,1000,310,981,321,964,334,948,349,933,365,920,382,909,401,899,421,892,442,887,464,883,486,882,508,883,531,887,553,892,575,900,596,910,615,921,634,934,651,949,667,965,682,982,695,1001,706,1021,716,1042,723,1064,728,1086,732,1107,733,1131,732,1153,728,1175,723,1195,715,1215,705,1234,694,1251,681,1267,666,1282,650,1295,633,1306,614,1315,594,1323,573,1328,551,1332,529,1333,508xe" filled="t" fillcolor="#FFFFFF" stroked="f">
              <v:path arrowok="t"/>
              <v:fill/>
            </v:shape>
            <v:shape style="position:absolute;left:1299;top:319;width:450;height:450" coordorigin="1299,319" coordsize="450,450" path="m1750,545l1749,521,1745,499,1739,477,1732,457,1722,437,1711,418,1698,401,1683,385,1667,370,1650,357,1631,346,1611,337,1590,329,1568,324,1546,320,1524,319,1501,321,1479,324,1457,330,1436,337,1417,347,1398,358,1381,371,1365,386,1350,402,1337,420,1326,438,1316,458,1309,479,1304,501,1300,523,1299,545,1300,568,1304,590,1310,612,1317,633,1327,652,1338,671,1351,688,1366,704,1382,719,1399,732,1418,743,1438,753,1459,760,1481,766,1503,769,1524,770,1548,769,1570,765,1592,760,1613,752,1632,742,1651,731,1668,718,1684,703,1699,687,1712,670,1723,651,1732,631,1740,610,1745,589,1749,566,1750,545xe" filled="t" fillcolor="#FFFFFF" stroked="f">
              <v:path arrowok="t"/>
              <v:fill/>
            </v:shape>
            <v:shape style="position:absolute;left:1670;top:319;width:450;height:450" coordorigin="1670,319" coordsize="450,450" path="m2120,545l2119,521,2116,499,2110,477,2103,457,2093,437,2082,418,2068,401,2054,385,2038,370,2020,357,2002,346,1982,337,1961,329,1939,324,1917,320,1895,319,1872,321,1850,324,1828,330,1807,337,1787,347,1769,358,1751,371,1735,386,1721,402,1708,420,1697,438,1687,458,1680,479,1674,501,1671,523,1670,545,1671,568,1675,590,1680,612,1688,633,1697,652,1709,671,1722,688,1737,704,1753,719,1770,732,1789,743,1809,753,1830,760,1851,766,1874,769,1895,770,1918,769,1941,765,1962,760,1983,752,2003,742,2022,731,2039,718,2055,703,2070,687,2082,670,2094,651,2103,631,2111,610,2116,589,2119,566,2120,545xe" filled="t" fillcolor="#FFFFFF" stroked="f">
              <v:path arrowok="t"/>
              <v:fill/>
            </v:shape>
            <v:shape style="position:absolute;left:2004;top:301;width:450;height:450" coordorigin="2004,301" coordsize="450,450" path="m2454,526l2453,503,2449,480,2444,459,2436,438,2427,418,2415,400,2402,382,2387,366,2371,352,2354,339,2335,328,2315,318,2294,311,2273,305,2250,302,2229,301,2206,302,2183,305,2162,311,2141,319,2121,328,2102,340,2085,353,2069,367,2054,384,2041,401,2030,420,2021,440,2013,460,2008,482,2005,505,2004,526,2005,549,2008,572,2014,593,2021,614,2031,634,2042,652,2055,670,2070,686,2086,700,2104,713,2122,725,2142,734,2163,742,2185,747,2207,750,2229,751,2252,750,2274,747,2296,741,2317,733,2337,724,2355,712,2373,699,2389,685,2403,669,2416,651,2427,632,2437,613,2444,592,2450,570,2453,547,2454,526xe" filled="t" fillcolor="#FFFFFF" stroked="f">
              <v:path arrowok="t"/>
              <v:fill/>
            </v:shape>
            <w10:wrap type="none"/>
          </v:group>
        </w:pict>
      </w:r>
      <w:r>
        <w:pict>
          <v:group style="position:absolute;margin-left:423.111pt;margin-top:15.4702pt;width:48.078pt;height:23.9834pt;mso-position-horizontal-relative:page;mso-position-vertical-relative:paragraph;z-index:-518" coordorigin="8462,309" coordsize="962,480">
            <v:shape style="position:absolute;left:8472;top:319;width:450;height:450" coordorigin="8472,319" coordsize="450,450" path="m8923,545l8921,521,8918,499,8912,477,8905,457,8895,437,8884,418,8871,401,8856,385,8840,370,8822,357,8804,346,8784,337,8763,329,8741,324,8719,320,8697,319,8674,321,8652,324,8630,330,8609,337,8590,347,8571,358,8554,371,8538,386,8523,402,8510,420,8499,438,8489,458,8482,479,8477,501,8473,523,8472,545,8473,568,8477,590,8482,612,8490,633,8500,652,8511,671,8524,688,8539,704,8555,719,8572,732,8591,743,8611,753,8632,760,8654,766,8676,769,8697,770,8721,769,8743,765,8765,760,8785,752,8805,742,8824,731,8841,718,8857,703,8872,687,8885,670,8896,651,8905,631,8913,610,8918,589,8922,566,8923,545xe" filled="t" fillcolor="#FFFFFF" stroked="f">
              <v:path arrowok="t"/>
              <v:fill/>
            </v:shape>
            <v:shape style="position:absolute;left:8963;top:319;width:450;height:450" coordorigin="8963,319" coordsize="450,450" path="m9414,545l9413,521,9409,499,9404,477,9396,457,9386,437,9375,418,9362,401,9347,385,9331,370,9314,357,9295,346,9275,337,9254,329,9232,324,9210,320,9189,319,9165,321,9143,324,9121,330,9101,337,9081,347,9062,358,9045,371,9029,386,9014,402,9001,420,8990,438,8981,458,8973,479,8968,501,8964,523,8963,545,8965,568,8968,590,8974,612,8981,633,8991,652,9002,671,9015,688,9030,704,9046,719,9064,732,9082,743,9102,753,9123,760,9145,766,9167,769,9189,770,9212,769,9234,765,9256,760,9277,752,9296,742,9315,731,9332,718,9348,703,9363,687,9376,670,9387,651,9397,631,9404,610,9410,589,9413,566,9414,545xe" filled="t" fillcolor="#FFFFFF" stroked="f">
              <v:path arrowok="t"/>
              <v:fill/>
            </v:shape>
            <v:shape style="position:absolute;left:8769;top:329;width:450;height:450" coordorigin="8769,329" coordsize="450,450" path="m9219,554l9218,531,9215,508,9209,487,9201,466,9192,446,9180,427,9167,410,9153,394,9136,380,9119,367,9100,355,9080,346,9060,338,9038,333,9015,330,8994,329,8971,330,8948,333,8927,339,8906,347,8886,356,8868,367,8850,381,8834,395,8820,411,8807,429,8795,448,8786,467,8778,488,8773,510,8770,532,8769,554,8770,577,8773,599,8779,621,8787,642,8796,662,8808,680,8821,698,8835,714,8851,728,8869,741,8888,752,8907,762,8928,769,8950,775,8973,778,8994,779,9017,778,9040,774,9061,769,9082,761,9102,752,9120,740,9138,727,9154,713,9168,696,9181,679,9193,660,9202,640,9209,620,9215,598,9218,575,9219,554xe" filled="t" fillcolor="#FFFFFF" stroked="f">
              <v:path arrowok="t"/>
              <v:fill/>
            </v:shape>
            <w10:wrap type="none"/>
          </v:group>
        </w:pict>
      </w:r>
      <w:r>
        <w:pict>
          <v:group style="position:absolute;margin-left:475.471pt;margin-top:10.3732pt;width:76.344pt;height:28.1536pt;mso-position-horizontal-relative:page;mso-position-vertical-relative:paragraph;z-index:-517" coordorigin="9509,207" coordsize="1527,563">
            <v:shape style="position:absolute;left:9519;top:301;width:450;height:450" coordorigin="9519,301" coordsize="450,450" path="m9970,526l9969,503,9965,480,9960,459,9952,438,9942,418,9931,400,9918,382,9903,366,9887,352,9870,339,9851,328,9831,318,9810,311,9789,305,9766,302,9745,301,9721,302,9699,305,9677,311,9657,319,9637,328,9618,340,9601,353,9585,367,9570,384,9557,401,9546,420,9537,440,9529,460,9524,482,9520,505,9519,526,9521,549,9524,572,9530,593,9537,614,9547,634,9558,652,9571,670,9586,686,9602,700,9620,713,9638,725,9658,734,9679,742,9701,747,9723,750,9745,751,9768,750,9790,747,9812,741,9833,733,9852,724,9871,712,9888,699,9904,685,9919,669,9932,651,9943,632,9953,613,9960,592,9966,570,9969,547,9970,526xe" filled="t" fillcolor="#FFFFFF" stroked="f">
              <v:path arrowok="t"/>
              <v:fill/>
            </v:shape>
            <v:shape style="position:absolute;left:9723;top:310;width:450;height:450" coordorigin="9723,310" coordsize="450,450" path="m10174,535l10173,512,10169,490,10163,468,10156,447,10146,428,10135,409,10122,392,10107,376,10091,361,10074,348,10055,337,10035,327,10014,320,9992,314,9970,311,9949,310,9925,311,9903,315,9881,320,9860,328,9841,338,9822,349,9805,362,9789,377,9774,393,9761,410,9750,429,9741,449,9733,470,9728,491,9724,514,9723,535,9724,558,9728,581,9734,603,9741,623,9751,643,9762,662,9775,679,9790,695,9806,710,9823,723,9842,734,9862,743,9883,751,9905,756,9927,760,9949,761,9972,759,9994,756,10016,750,10037,743,10056,733,10075,722,10092,709,10108,694,10123,678,10136,660,10147,642,10156,622,10164,601,10169,579,10173,557,10174,535xe" filled="t" fillcolor="#FFFFFF" stroked="f">
              <v:path arrowok="t"/>
              <v:fill/>
            </v:shape>
            <v:shape style="position:absolute;left:10196;top:282;width:450;height:450" coordorigin="10196,282" coordsize="450,450" path="m10646,508l10645,484,10642,462,10636,440,10628,419,10619,400,10608,381,10594,364,10580,348,10564,333,10546,320,10527,309,10508,300,10487,292,10465,287,10443,283,10421,282,10398,284,10376,287,10354,293,10333,300,10313,310,10295,321,10277,334,10261,349,10247,365,10234,382,10223,401,10213,421,10206,442,10200,464,10197,486,10196,508,10197,531,10201,553,10206,575,10214,596,10223,615,10235,634,10248,651,10262,667,10279,682,10296,695,10315,706,10335,716,10355,723,10377,728,10400,732,10421,733,10444,732,10467,728,10488,723,10509,715,10529,705,10548,694,10565,681,10581,666,10596,650,10608,633,10620,614,10629,594,10637,573,10642,551,10645,529,10646,508xe" filled="t" fillcolor="#FFFFFF" stroked="f">
              <v:path arrowok="t"/>
              <v:fill/>
            </v:shape>
            <v:shape style="position:absolute;left:10576;top:273;width:450;height:450" coordorigin="10576,273" coordsize="450,450" path="m11026,498l11025,475,11022,453,11016,431,11008,410,10999,390,10987,372,10974,354,10960,338,10944,324,10926,311,10907,300,10888,290,10867,283,10845,277,10823,274,10801,273,10778,274,10756,278,10734,283,10713,291,10693,300,10675,312,10657,325,10641,340,10627,356,10614,373,10603,392,10593,412,10586,433,10580,454,10577,477,10576,498,10577,521,10581,544,10586,566,10594,586,10603,606,10615,625,10628,642,10642,658,10659,673,10676,686,10695,697,10715,706,10735,714,10757,719,10780,722,10801,723,10824,722,10847,719,10868,713,10889,706,10909,696,10928,685,10945,672,10961,657,10975,641,10988,623,11000,605,11009,585,11017,564,11022,542,11025,520,11026,498xe" filled="t" fillcolor="#FFFFFF" stroked="f">
              <v:path arrowok="t"/>
              <v:fill/>
            </v:shape>
            <v:shape style="position:absolute;left:9927;top:217;width:450;height:450" coordorigin="9927,217" coordsize="450,450" path="m10378,443l10376,420,10373,397,10367,375,10360,355,10350,335,10339,316,10326,299,10311,283,10295,268,10277,255,10259,244,10239,235,10218,227,10196,222,10174,218,10152,217,10129,219,10107,222,10085,228,10064,235,10045,245,10026,256,10009,269,9993,284,9978,300,9965,318,9954,336,9944,356,9937,377,9931,399,9928,421,9927,443,9928,466,9932,488,9937,510,9945,531,9955,550,9966,569,9979,586,9994,602,10010,617,10027,630,10046,641,10066,651,10087,658,10108,664,10131,667,10152,668,10176,667,10198,663,10220,658,10240,650,10260,640,10279,629,10296,616,10312,601,10327,585,10340,568,10351,549,10360,529,10368,508,10373,487,10377,464,10378,443xe" filled="t" fillcolor="#FFFFFF" stroked="f">
              <v:path arrowok="t"/>
              <v:fill/>
            </v:shape>
            <w10:wrap type="none"/>
          </v:group>
        </w:pict>
      </w:r>
      <w:r>
        <w:rPr>
          <w:rFonts w:cs="Cambria" w:hAnsi="Cambria" w:eastAsia="Cambria" w:ascii="Cambria"/>
          <w:color w:val="384346"/>
          <w:w w:val="99"/>
          <w:position w:val="43"/>
          <w:sz w:val="14"/>
          <w:szCs w:val="14"/>
        </w:rPr>
        <w:t>www.enhancv.com</w:t>
      </w:r>
      <w:r>
        <w:rPr>
          <w:rFonts w:cs="Cambria" w:hAnsi="Cambria" w:eastAsia="Cambria" w:ascii="Cambria"/>
          <w:color w:val="384346"/>
          <w:w w:val="100"/>
          <w:position w:val="43"/>
          <w:sz w:val="14"/>
          <w:szCs w:val="14"/>
        </w:rPr>
        <w:t>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Cambria" w:hAnsi="Cambria" w:eastAsia="Cambria" w:ascii="Cambria"/>
          <w:color w:val="384346"/>
          <w:w w:val="99"/>
          <w:position w:val="43"/>
          <w:sz w:val="14"/>
          <w:szCs w:val="14"/>
        </w:rPr>
        <w:t>Powered</w:t>
      </w:r>
      <w:r>
        <w:rPr>
          <w:rFonts w:cs="Cambria" w:hAnsi="Cambria" w:eastAsia="Cambria" w:ascii="Cambria"/>
          <w:color w:val="384346"/>
          <w:w w:val="100"/>
          <w:position w:val="43"/>
          <w:sz w:val="14"/>
          <w:szCs w:val="14"/>
        </w:rPr>
        <w:t> </w:t>
      </w:r>
      <w:r>
        <w:rPr>
          <w:rFonts w:cs="Cambria" w:hAnsi="Cambria" w:eastAsia="Cambria" w:ascii="Cambria"/>
          <w:color w:val="384346"/>
          <w:w w:val="99"/>
          <w:position w:val="43"/>
          <w:sz w:val="14"/>
          <w:szCs w:val="14"/>
        </w:rPr>
        <w:t>by</w:t>
      </w:r>
      <w:r>
        <w:rPr>
          <w:rFonts w:cs="Cambria" w:hAnsi="Cambria" w:eastAsia="Cambria" w:ascii="Cambria"/>
          <w:color w:val="384346"/>
          <w:w w:val="100"/>
          <w:position w:val="43"/>
          <w:sz w:val="14"/>
          <w:szCs w:val="14"/>
        </w:rPr>
        <w:t>        </w:t>
      </w:r>
      <w:r>
        <w:rPr>
          <w:rFonts w:cs="Times New Roman" w:hAnsi="Times New Roman" w:eastAsia="Times New Roman" w:ascii="Times New Roman"/>
          <w:color w:val="384346"/>
          <w:w w:val="100"/>
          <w:position w:val="-15"/>
          <w:sz w:val="127"/>
          <w:szCs w:val="127"/>
        </w:rPr>
        <w:t>/</w:t>
      </w:r>
      <w:r>
        <w:rPr>
          <w:rFonts w:cs="Times New Roman" w:hAnsi="Times New Roman" w:eastAsia="Times New Roman" w:ascii="Times New Roman"/>
          <w:color w:val="000000"/>
          <w:w w:val="100"/>
          <w:position w:val="0"/>
          <w:sz w:val="127"/>
          <w:szCs w:val="127"/>
        </w:rPr>
      </w:r>
    </w:p>
    <w:sectPr>
      <w:type w:val="continuous"/>
      <w:pgSz w:w="11900" w:h="16840"/>
      <w:pgMar w:top="920" w:bottom="0" w:left="860" w:right="78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